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0A1C" w:rsidRDefault="000949B0">
      <w:pPr>
        <w:pStyle w:val="Heading1"/>
        <w:jc w:val="center"/>
        <w:rPr>
          <w:sz w:val="36"/>
        </w:rPr>
      </w:pPr>
      <w:r>
        <w:rPr>
          <w:sz w:val="36"/>
        </w:rPr>
        <w:t>CSE</w:t>
      </w:r>
      <w:r w:rsidR="00F916C3">
        <w:rPr>
          <w:sz w:val="36"/>
        </w:rPr>
        <w:t xml:space="preserve"> </w:t>
      </w:r>
      <w:r w:rsidR="00F916C3" w:rsidRPr="0098247B">
        <w:rPr>
          <w:sz w:val="36"/>
        </w:rPr>
        <w:t>445</w:t>
      </w:r>
      <w:r w:rsidR="0098247B" w:rsidRPr="0098247B">
        <w:rPr>
          <w:sz w:val="36"/>
        </w:rPr>
        <w:t>/598</w:t>
      </w:r>
      <w:r w:rsidR="00B871F1">
        <w:rPr>
          <w:sz w:val="36"/>
        </w:rPr>
        <w:t xml:space="preserve"> </w:t>
      </w:r>
      <w:r>
        <w:rPr>
          <w:sz w:val="36"/>
        </w:rPr>
        <w:t xml:space="preserve">Assignment </w:t>
      </w:r>
      <w:r w:rsidR="00122D66">
        <w:rPr>
          <w:sz w:val="36"/>
        </w:rPr>
        <w:t>4 (</w:t>
      </w:r>
      <w:r w:rsidR="00432927">
        <w:rPr>
          <w:sz w:val="36"/>
        </w:rPr>
        <w:t>10</w:t>
      </w:r>
      <w:r w:rsidR="005E4CC9">
        <w:rPr>
          <w:sz w:val="36"/>
        </w:rPr>
        <w:t>0</w:t>
      </w:r>
      <w:r w:rsidR="00122D66">
        <w:rPr>
          <w:sz w:val="36"/>
        </w:rPr>
        <w:t xml:space="preserve"> </w:t>
      </w:r>
      <w:r w:rsidR="00DD3A74">
        <w:rPr>
          <w:sz w:val="36"/>
        </w:rPr>
        <w:t>Points)</w:t>
      </w:r>
    </w:p>
    <w:p w:rsidR="000949B0" w:rsidRDefault="008F4DB2" w:rsidP="00550A1C">
      <w:pPr>
        <w:pStyle w:val="Heading1"/>
        <w:spacing w:before="120"/>
        <w:jc w:val="center"/>
        <w:rPr>
          <w:sz w:val="36"/>
        </w:rPr>
      </w:pPr>
      <w:r>
        <w:rPr>
          <w:sz w:val="36"/>
        </w:rPr>
        <w:t>Fall</w:t>
      </w:r>
      <w:r w:rsidR="007F6545">
        <w:rPr>
          <w:sz w:val="36"/>
        </w:rPr>
        <w:t xml:space="preserve"> 2014</w:t>
      </w:r>
    </w:p>
    <w:p w:rsidR="00054208" w:rsidRDefault="00CD50E7" w:rsidP="002D32FB">
      <w:pPr>
        <w:ind w:left="810"/>
        <w:rPr>
          <w:color w:val="000080"/>
        </w:rPr>
      </w:pPr>
      <w:bookmarkStart w:id="0" w:name="OLE_LINK1"/>
      <w:bookmarkStart w:id="1" w:name="OLE_LINK2"/>
      <w:r>
        <w:rPr>
          <w:color w:val="000080"/>
        </w:rPr>
        <w:t xml:space="preserve">Part 1: </w:t>
      </w:r>
      <w:r w:rsidR="00057799">
        <w:rPr>
          <w:color w:val="000080"/>
        </w:rPr>
        <w:t xml:space="preserve">Questions 1, 2, and 3 </w:t>
      </w:r>
      <w:r w:rsidR="00EB2122">
        <w:rPr>
          <w:color w:val="000080"/>
        </w:rPr>
        <w:t>D</w:t>
      </w:r>
      <w:r w:rsidR="00333E30">
        <w:rPr>
          <w:color w:val="000080"/>
        </w:rPr>
        <w:t>ue</w:t>
      </w:r>
      <w:r w:rsidR="000E7C31">
        <w:rPr>
          <w:color w:val="000080"/>
        </w:rPr>
        <w:t xml:space="preserve">: </w:t>
      </w:r>
      <w:r w:rsidR="00774BE9">
        <w:rPr>
          <w:color w:val="000080"/>
        </w:rPr>
        <w:t>Saturday</w:t>
      </w:r>
      <w:r w:rsidR="00DF17F2">
        <w:rPr>
          <w:color w:val="000080"/>
        </w:rPr>
        <w:t xml:space="preserve">, </w:t>
      </w:r>
      <w:r w:rsidR="008F4DB2">
        <w:rPr>
          <w:color w:val="000080"/>
        </w:rPr>
        <w:t>November 1</w:t>
      </w:r>
      <w:r w:rsidR="007F6545">
        <w:rPr>
          <w:color w:val="000080"/>
        </w:rPr>
        <w:t>, 2014</w:t>
      </w:r>
      <w:r w:rsidR="002D4591">
        <w:rPr>
          <w:color w:val="000080"/>
        </w:rPr>
        <w:t xml:space="preserve">, </w:t>
      </w:r>
      <w:r w:rsidR="00273686">
        <w:rPr>
          <w:color w:val="000080"/>
        </w:rPr>
        <w:t>by 11:59pm</w:t>
      </w:r>
      <w:r w:rsidR="0089764A">
        <w:rPr>
          <w:color w:val="000080"/>
        </w:rPr>
        <w:t xml:space="preserve"> (Arizona Time</w:t>
      </w:r>
      <w:proofErr w:type="gramStart"/>
      <w:r w:rsidR="0089764A">
        <w:rPr>
          <w:color w:val="000080"/>
        </w:rPr>
        <w:t>)</w:t>
      </w:r>
      <w:proofErr w:type="gramEnd"/>
      <w:r w:rsidR="00EB2122">
        <w:rPr>
          <w:color w:val="000080"/>
        </w:rPr>
        <w:br/>
      </w:r>
      <w:r>
        <w:rPr>
          <w:color w:val="000080"/>
        </w:rPr>
        <w:t xml:space="preserve">Part 2: </w:t>
      </w:r>
      <w:r w:rsidR="00EB2122">
        <w:rPr>
          <w:color w:val="000080"/>
        </w:rPr>
        <w:t>Questions 4, 5, and 6 Due</w:t>
      </w:r>
      <w:r w:rsidR="00057799">
        <w:rPr>
          <w:color w:val="000080"/>
        </w:rPr>
        <w:t xml:space="preserve">: Saturday, </w:t>
      </w:r>
      <w:r w:rsidR="008F4DB2">
        <w:rPr>
          <w:color w:val="000080"/>
        </w:rPr>
        <w:t>November 8</w:t>
      </w:r>
      <w:r w:rsidR="00057799">
        <w:rPr>
          <w:color w:val="000080"/>
        </w:rPr>
        <w:t xml:space="preserve">, </w:t>
      </w:r>
      <w:r w:rsidR="002D32FB">
        <w:rPr>
          <w:color w:val="000080"/>
        </w:rPr>
        <w:t xml:space="preserve">2014 </w:t>
      </w:r>
      <w:r w:rsidR="00057799">
        <w:rPr>
          <w:color w:val="000080"/>
        </w:rPr>
        <w:t>by 11:59pm (Arizona Time)</w:t>
      </w:r>
    </w:p>
    <w:bookmarkEnd w:id="0"/>
    <w:bookmarkEnd w:id="1"/>
    <w:p w:rsidR="000949B0" w:rsidRPr="00794E16" w:rsidRDefault="001A42D0">
      <w:pPr>
        <w:jc w:val="center"/>
        <w:rPr>
          <w:color w:val="000080"/>
        </w:rPr>
      </w:pPr>
      <w:r>
        <w:rPr>
          <w:color w:val="000080"/>
        </w:rPr>
        <w:pict>
          <v:rect id="_x0000_i1025" style="width:6in;height:1.5pt" o:hralign="center" o:hrstd="t" o:hr="t" fillcolor="gray" stroked="f"/>
        </w:pict>
      </w:r>
    </w:p>
    <w:p w:rsidR="000949B0" w:rsidRDefault="000949B0">
      <w:pPr>
        <w:pStyle w:val="Heading1"/>
      </w:pPr>
      <w:r>
        <w:t>Introduction</w:t>
      </w:r>
    </w:p>
    <w:p w:rsidR="002B58CE" w:rsidRDefault="00010189" w:rsidP="00010189">
      <w:pPr>
        <w:pStyle w:val="exercises"/>
        <w:ind w:left="0" w:firstLine="0"/>
      </w:pPr>
      <w:r>
        <w:t xml:space="preserve">The aim of this assignment is to make sure that you understand and are familiar with the concepts covered in the lectures, including </w:t>
      </w:r>
      <w:r w:rsidR="00122D66">
        <w:t xml:space="preserve">XML elements, attributes, statements, XML schema, XML validation, </w:t>
      </w:r>
      <w:r w:rsidR="00CD50E2">
        <w:t>XML transformation (XSL), and their</w:t>
      </w:r>
      <w:r w:rsidR="00944D0E">
        <w:t xml:space="preserve"> classes in .Net FCL</w:t>
      </w:r>
      <w:r w:rsidR="002B58CE">
        <w:t xml:space="preserve">. By the end of the assignment, you should have </w:t>
      </w:r>
      <w:r w:rsidR="00C877EE">
        <w:t>applied these concepts</w:t>
      </w:r>
      <w:r w:rsidR="00944D0E">
        <w:t xml:space="preserve"> and techniques</w:t>
      </w:r>
      <w:r w:rsidR="00C877EE">
        <w:t xml:space="preserve"> in </w:t>
      </w:r>
      <w:r w:rsidR="00122D66">
        <w:t xml:space="preserve">creating an </w:t>
      </w:r>
      <w:r w:rsidR="00CD50E2">
        <w:t>XML file, its schema, its style sheet</w:t>
      </w:r>
      <w:r w:rsidR="00DC1DD8">
        <w:t xml:space="preserve">, and have written </w:t>
      </w:r>
      <w:r w:rsidR="005E4CC9">
        <w:t>Web services and an SOA application</w:t>
      </w:r>
      <w:r w:rsidR="00DC1DD8">
        <w:t xml:space="preserve"> to process these files</w:t>
      </w:r>
      <w:r w:rsidR="002B58CE">
        <w:t>.</w:t>
      </w:r>
      <w:r w:rsidR="00410882">
        <w:t xml:space="preserve"> </w:t>
      </w:r>
    </w:p>
    <w:p w:rsidR="004347F2" w:rsidRDefault="004347F2" w:rsidP="00010189">
      <w:pPr>
        <w:pStyle w:val="exercises"/>
        <w:ind w:left="0" w:firstLine="0"/>
      </w:pPr>
      <w:r>
        <w:t xml:space="preserve">This is an </w:t>
      </w:r>
      <w:r w:rsidRPr="00234EB7">
        <w:rPr>
          <w:b/>
          <w:color w:val="FF0000"/>
        </w:rPr>
        <w:t>individual assignment</w:t>
      </w:r>
      <w:r>
        <w:t xml:space="preserve">. Each student must </w:t>
      </w:r>
      <w:r w:rsidR="001C1FCB">
        <w:t xml:space="preserve">complete and </w:t>
      </w:r>
      <w:r>
        <w:t>submit independent work.</w:t>
      </w:r>
      <w:r w:rsidR="001E278E">
        <w:t xml:space="preserve"> No cooperation is allowed</w:t>
      </w:r>
      <w:r w:rsidR="0026561A">
        <w:t>, even among the team members for assignment 3</w:t>
      </w:r>
      <w:r w:rsidR="001E278E">
        <w:t>.</w:t>
      </w:r>
      <w:r w:rsidR="00234EB7">
        <w:t xml:space="preserve"> Do not use WebStrar</w:t>
      </w:r>
      <w:r w:rsidR="001C1FCB">
        <w:t xml:space="preserve"> </w:t>
      </w:r>
      <w:r w:rsidR="00BD43BB">
        <w:t xml:space="preserve">that is shared among your team members </w:t>
      </w:r>
      <w:r w:rsidR="00234EB7">
        <w:t>to host your files</w:t>
      </w:r>
      <w:r w:rsidR="00BD43BB">
        <w:t>, applications,</w:t>
      </w:r>
      <w:r w:rsidR="00234EB7">
        <w:t xml:space="preserve"> and services</w:t>
      </w:r>
      <w:r w:rsidR="00BD43BB">
        <w:t xml:space="preserve"> in assignment 4</w:t>
      </w:r>
      <w:r w:rsidR="00234EB7">
        <w:t xml:space="preserve">. You </w:t>
      </w:r>
      <w:r w:rsidR="00CD50E7">
        <w:t>can</w:t>
      </w:r>
      <w:r w:rsidR="00234EB7">
        <w:t xml:space="preserve"> use your</w:t>
      </w:r>
      <w:r w:rsidR="009B15D9">
        <w:t xml:space="preserve"> ASU</w:t>
      </w:r>
      <w:r w:rsidR="00234EB7">
        <w:t xml:space="preserve"> </w:t>
      </w:r>
      <w:r w:rsidR="009B15D9">
        <w:t>p</w:t>
      </w:r>
      <w:r w:rsidR="00234EB7" w:rsidRPr="0039359D">
        <w:t>ersonal Web</w:t>
      </w:r>
      <w:r w:rsidR="00234EB7">
        <w:t xml:space="preserve"> site space</w:t>
      </w:r>
      <w:r w:rsidR="009B15D9">
        <w:t xml:space="preserve"> to host your XML, XSD, and XSL files, see </w:t>
      </w:r>
      <w:r w:rsidR="00CD50E7">
        <w:t>Part 0 question 4</w:t>
      </w:r>
      <w:r w:rsidR="00BD43BB">
        <w:t>,</w:t>
      </w:r>
      <w:r w:rsidR="00CD50E7">
        <w:t xml:space="preserve"> and use localhost to host the services in Part 2.</w:t>
      </w:r>
    </w:p>
    <w:p w:rsidR="000949B0" w:rsidRDefault="00CD50E7">
      <w:pPr>
        <w:pStyle w:val="Heading1"/>
      </w:pPr>
      <w:r>
        <w:t>Part 0</w:t>
      </w:r>
      <w:r w:rsidR="000949B0">
        <w:tab/>
        <w:t xml:space="preserve">Practice Exercises (No </w:t>
      </w:r>
      <w:r w:rsidR="00450705">
        <w:t>submission</w:t>
      </w:r>
      <w:r w:rsidR="000949B0">
        <w:t xml:space="preserve"> required)</w:t>
      </w:r>
    </w:p>
    <w:p w:rsidR="00010189" w:rsidRDefault="00010189" w:rsidP="00010189">
      <w:r>
        <w:t xml:space="preserve">No submission is required for this part of exercises. However, </w:t>
      </w:r>
      <w:r w:rsidR="0021532B">
        <w:t>doing these exercises can help you better understand the concepts and thus help you</w:t>
      </w:r>
      <w:r>
        <w:t xml:space="preserve"> in quizzes or exams.</w:t>
      </w:r>
    </w:p>
    <w:p w:rsidR="008720CD" w:rsidRDefault="008720CD" w:rsidP="008720CD">
      <w:pPr>
        <w:pStyle w:val="exercises"/>
      </w:pPr>
      <w:r>
        <w:t>1.</w:t>
      </w:r>
      <w:r>
        <w:tab/>
        <w:t>Reading: Textbook Chapter 4.</w:t>
      </w:r>
    </w:p>
    <w:p w:rsidR="008720CD" w:rsidRDefault="008720CD" w:rsidP="008720CD">
      <w:pPr>
        <w:pStyle w:val="exercises"/>
      </w:pPr>
      <w:r>
        <w:t>2.</w:t>
      </w:r>
      <w:r>
        <w:tab/>
        <w:t>Answer the multiple c</w:t>
      </w:r>
      <w:r w:rsidR="00B550BC">
        <w:t>hoice questions 1.1 through 1.16</w:t>
      </w:r>
      <w:r w:rsidR="001C1FCB">
        <w:t xml:space="preserve"> of the text S</w:t>
      </w:r>
      <w:r w:rsidR="00102F7D">
        <w:t>ection 4</w:t>
      </w:r>
      <w:r w:rsidR="003D0BEA">
        <w:t>.8</w:t>
      </w:r>
      <w:r>
        <w:t xml:space="preserve">. Study the material covered in these questions can help you </w:t>
      </w:r>
      <w:r w:rsidR="000053D0">
        <w:t xml:space="preserve">to </w:t>
      </w:r>
      <w:r>
        <w:t>prepare for the class e</w:t>
      </w:r>
      <w:r w:rsidR="00B80C9D">
        <w:t>xercises, quizzes, and the exam</w:t>
      </w:r>
      <w:r>
        <w:t>.</w:t>
      </w:r>
    </w:p>
    <w:p w:rsidR="008720CD" w:rsidRDefault="008720CD" w:rsidP="008720CD">
      <w:pPr>
        <w:pStyle w:val="exercises"/>
      </w:pPr>
      <w:r>
        <w:t>3.</w:t>
      </w:r>
      <w:r>
        <w:tab/>
        <w:t>Study for the question</w:t>
      </w:r>
      <w:r w:rsidR="001E278E">
        <w:t>s 2 through 8</w:t>
      </w:r>
      <w:r w:rsidR="00102F7D">
        <w:t xml:space="preserve"> in text </w:t>
      </w:r>
      <w:r w:rsidR="001C1FCB">
        <w:t>S</w:t>
      </w:r>
      <w:r w:rsidR="00102F7D">
        <w:t>ection 4</w:t>
      </w:r>
      <w:r w:rsidR="003D0BEA">
        <w:t>.8</w:t>
      </w:r>
      <w:r>
        <w:t xml:space="preserve">. Make sure that you understand these questions and can briefly answer these questions. Study the material covered in these questions can help you </w:t>
      </w:r>
      <w:r w:rsidR="00B80C9D">
        <w:t>to prepare for the exam</w:t>
      </w:r>
      <w:r>
        <w:t xml:space="preserve"> and understand the homework assignment.</w:t>
      </w:r>
    </w:p>
    <w:p w:rsidR="007867D1" w:rsidRPr="007867D1" w:rsidRDefault="0039359D" w:rsidP="007867D1">
      <w:pPr>
        <w:pStyle w:val="exercises"/>
      </w:pPr>
      <w:r>
        <w:t>4.</w:t>
      </w:r>
      <w:r>
        <w:tab/>
      </w:r>
      <w:r w:rsidR="007867D1">
        <w:t xml:space="preserve">If you have not activated your file service and personal Web hosting site at ASU, you </w:t>
      </w:r>
      <w:r w:rsidR="007867D1" w:rsidRPr="0039359D">
        <w:t xml:space="preserve">can </w:t>
      </w:r>
      <w:r w:rsidR="007867D1">
        <w:t>activate</w:t>
      </w:r>
      <w:r w:rsidR="007867D1" w:rsidRPr="0039359D">
        <w:t xml:space="preserve"> </w:t>
      </w:r>
      <w:r w:rsidR="007867D1">
        <w:t xml:space="preserve">them at: </w:t>
      </w:r>
      <w:hyperlink r:id="rId7" w:history="1">
        <w:r w:rsidR="007867D1" w:rsidRPr="00B43155">
          <w:rPr>
            <w:rStyle w:val="Hyperlink"/>
            <w:rFonts w:asciiTheme="minorHAnsi" w:hAnsiTheme="minorHAnsi" w:cstheme="minorBidi"/>
          </w:rPr>
          <w:t>https://selfsub.asu.edu/apps/WebObjects/ASURITEActivation</w:t>
        </w:r>
      </w:hyperlink>
      <w:r w:rsidR="007867D1">
        <w:t>. Then, you can search</w:t>
      </w:r>
      <w:r w:rsidR="00B550BC">
        <w:t xml:space="preserve"> </w:t>
      </w:r>
      <w:r w:rsidR="007867D1">
        <w:t xml:space="preserve">for </w:t>
      </w:r>
      <w:r w:rsidR="00B550BC" w:rsidRPr="007867D1">
        <w:rPr>
          <w:color w:val="FF0000"/>
        </w:rPr>
        <w:t>Uploading Your Personal Web page</w:t>
      </w:r>
      <w:r w:rsidR="00B550BC">
        <w:t xml:space="preserve"> within ASU search page</w:t>
      </w:r>
      <w:r w:rsidR="007867D1">
        <w:t xml:space="preserve"> to find the steps of uploading your file</w:t>
      </w:r>
      <w:r w:rsidR="00B550BC">
        <w:t xml:space="preserve">. Notice that ASU </w:t>
      </w:r>
      <w:r w:rsidR="00B550BC" w:rsidRPr="0039359D">
        <w:t>Personal Web</w:t>
      </w:r>
      <w:r w:rsidR="00B550BC">
        <w:t xml:space="preserve"> site space hosts files only.</w:t>
      </w:r>
      <w:r w:rsidR="007F6545">
        <w:t xml:space="preserve"> You can use it host your .xml, .</w:t>
      </w:r>
      <w:proofErr w:type="spellStart"/>
      <w:r w:rsidR="007F6545">
        <w:t>xsd</w:t>
      </w:r>
      <w:proofErr w:type="spellEnd"/>
      <w:r w:rsidR="007F6545">
        <w:t>, and .xsl files.</w:t>
      </w:r>
      <w:r w:rsidR="00B550BC">
        <w:t xml:space="preserve"> It does not host programs such as Web services and Web applications</w:t>
      </w:r>
      <w:r w:rsidR="009B15D9">
        <w:t>. IIS are not installed</w:t>
      </w:r>
      <w:r w:rsidR="00B550BC">
        <w:t>.</w:t>
      </w:r>
    </w:p>
    <w:p w:rsidR="007867D1" w:rsidRDefault="007867D1" w:rsidP="007867D1">
      <w:pPr>
        <w:rPr>
          <w:rFonts w:asciiTheme="minorHAnsi" w:hAnsiTheme="minorHAnsi" w:cstheme="minorBidi"/>
          <w:color w:val="1F497D" w:themeColor="dark2"/>
        </w:rPr>
      </w:pPr>
    </w:p>
    <w:p w:rsidR="007867D1" w:rsidRDefault="007867D1" w:rsidP="008720CD">
      <w:pPr>
        <w:pStyle w:val="exercises"/>
      </w:pPr>
    </w:p>
    <w:p w:rsidR="000E7D04" w:rsidRDefault="000E7D04" w:rsidP="00A136D3">
      <w:pPr>
        <w:pStyle w:val="exercisessub"/>
      </w:pPr>
    </w:p>
    <w:p w:rsidR="00EF7894" w:rsidRDefault="00CD50E7" w:rsidP="00403CA1">
      <w:pPr>
        <w:pStyle w:val="Heading1"/>
        <w:keepLines/>
      </w:pPr>
      <w:r>
        <w:lastRenderedPageBreak/>
        <w:t>Part 1</w:t>
      </w:r>
      <w:r w:rsidR="00EF7894">
        <w:tab/>
      </w:r>
      <w:r>
        <w:t xml:space="preserve">Creating XML, XSD, and XSL Files </w:t>
      </w:r>
      <w:r w:rsidR="001151EE">
        <w:t>(</w:t>
      </w:r>
      <w:r w:rsidR="00C468DB">
        <w:t>4</w:t>
      </w:r>
      <w:r>
        <w:t>0 points</w:t>
      </w:r>
      <w:r w:rsidR="00333E30">
        <w:t>)</w:t>
      </w:r>
    </w:p>
    <w:p w:rsidR="007F6545" w:rsidRDefault="007F6545" w:rsidP="007F6545">
      <w:pPr>
        <w:rPr>
          <w:color w:val="000080"/>
        </w:rPr>
      </w:pPr>
      <w:r>
        <w:rPr>
          <w:color w:val="000080"/>
        </w:rPr>
        <w:t xml:space="preserve">Questions 1, 2, </w:t>
      </w:r>
      <w:r w:rsidR="009C4668">
        <w:rPr>
          <w:color w:val="000080"/>
        </w:rPr>
        <w:t>3, and 4</w:t>
      </w:r>
      <w:r>
        <w:rPr>
          <w:color w:val="000080"/>
        </w:rPr>
        <w:t xml:space="preserve"> Due Date: Saturday, </w:t>
      </w:r>
      <w:r w:rsidR="009C4668">
        <w:rPr>
          <w:color w:val="000080"/>
        </w:rPr>
        <w:t>November 1</w:t>
      </w:r>
      <w:r>
        <w:rPr>
          <w:color w:val="000080"/>
        </w:rPr>
        <w:t>, 2014, by 11:59pm (Arizona Time)</w:t>
      </w:r>
      <w:r>
        <w:rPr>
          <w:color w:val="000080"/>
        </w:rPr>
        <w:br/>
      </w:r>
    </w:p>
    <w:p w:rsidR="009C20E8" w:rsidRDefault="009C20E8" w:rsidP="009C20E8">
      <w:pPr>
        <w:pStyle w:val="exercises"/>
        <w:ind w:left="0" w:firstLine="0"/>
        <w:jc w:val="left"/>
        <w:rPr>
          <w:sz w:val="36"/>
          <w:szCs w:val="36"/>
        </w:rPr>
      </w:pPr>
      <w:r>
        <w:rPr>
          <w:color w:val="000080"/>
        </w:rPr>
        <w:t xml:space="preserve">This part has </w:t>
      </w:r>
      <w:r w:rsidR="007572A5">
        <w:rPr>
          <w:color w:val="000080"/>
        </w:rPr>
        <w:t>40</w:t>
      </w:r>
      <w:r>
        <w:rPr>
          <w:color w:val="000080"/>
        </w:rPr>
        <w:t xml:space="preserve"> points. The grade will be based on your Pat 1 submission. You will use </w:t>
      </w:r>
      <w:r w:rsidR="007572A5">
        <w:rPr>
          <w:color w:val="000080"/>
        </w:rPr>
        <w:t>three</w:t>
      </w:r>
      <w:r>
        <w:rPr>
          <w:color w:val="000080"/>
        </w:rPr>
        <w:t xml:space="preserve"> files</w:t>
      </w:r>
      <w:r w:rsidR="007572A5">
        <w:rPr>
          <w:color w:val="000080"/>
        </w:rPr>
        <w:t xml:space="preserve"> created in Part 1</w:t>
      </w:r>
      <w:r>
        <w:rPr>
          <w:color w:val="000080"/>
        </w:rPr>
        <w:t xml:space="preserve"> in your Part 2 questions, and you must include them in Part 2. You may modify these files when you resubmit them in Part 2. However, we will not grade these files in Part 2. We will grade the </w:t>
      </w:r>
      <w:r w:rsidR="007572A5">
        <w:rPr>
          <w:color w:val="000080"/>
        </w:rPr>
        <w:t xml:space="preserve">given </w:t>
      </w:r>
      <w:r>
        <w:rPr>
          <w:color w:val="000080"/>
        </w:rPr>
        <w:t xml:space="preserve">questions only in Part 2. </w:t>
      </w:r>
    </w:p>
    <w:p w:rsidR="00D5401D" w:rsidRDefault="000F5594" w:rsidP="005C0A91">
      <w:pPr>
        <w:pStyle w:val="exercises"/>
        <w:keepNext/>
        <w:keepLines/>
        <w:ind w:left="0" w:firstLine="0"/>
      </w:pPr>
      <w:r>
        <w:t>In this assignment, you will create a</w:t>
      </w:r>
      <w:r w:rsidR="008C659C">
        <w:t xml:space="preserve"> directory</w:t>
      </w:r>
      <w:r>
        <w:t xml:space="preserve"> of </w:t>
      </w:r>
      <w:r w:rsidR="008F4DB2">
        <w:t>hotels</w:t>
      </w:r>
      <w:r>
        <w:t>, which can be represented as an XML tree. T</w:t>
      </w:r>
      <w:r w:rsidR="00036AA8">
        <w:t>he diagram below shows</w:t>
      </w:r>
      <w:r w:rsidR="004A53C7">
        <w:t xml:space="preserve"> </w:t>
      </w:r>
      <w:r w:rsidR="00087CA2">
        <w:t>required</w:t>
      </w:r>
      <w:r w:rsidR="00036AA8">
        <w:t xml:space="preserve"> </w:t>
      </w:r>
      <w:r w:rsidR="001B59D1">
        <w:t>structure of</w:t>
      </w:r>
      <w:r w:rsidR="00036AA8">
        <w:t xml:space="preserve"> </w:t>
      </w:r>
      <w:r w:rsidR="00087CA2">
        <w:t>the</w:t>
      </w:r>
      <w:r w:rsidR="008C659C">
        <w:t xml:space="preserve"> </w:t>
      </w:r>
      <w:r>
        <w:t xml:space="preserve">directory of </w:t>
      </w:r>
      <w:r w:rsidR="008F4DB2">
        <w:t>hotels</w:t>
      </w:r>
      <w:r>
        <w:t xml:space="preserve"> </w:t>
      </w:r>
      <w:r w:rsidR="008C659C">
        <w:t xml:space="preserve">in </w:t>
      </w:r>
      <w:r w:rsidR="00D066AC">
        <w:t xml:space="preserve">XML </w:t>
      </w:r>
      <w:r>
        <w:t>tree notation</w:t>
      </w:r>
      <w:r w:rsidR="00087CA2">
        <w:t xml:space="preserve"> that you will create in this assignment</w:t>
      </w:r>
      <w:r w:rsidR="008C659C">
        <w:t xml:space="preserve">. </w:t>
      </w:r>
      <w:r w:rsidR="006E41A8">
        <w:t>All the “</w:t>
      </w:r>
      <w:r w:rsidR="008F4DB2">
        <w:t>Hotel</w:t>
      </w:r>
      <w:r w:rsidR="006E41A8">
        <w:t xml:space="preserve">” elements have the same structure. </w:t>
      </w:r>
      <w:r w:rsidR="00D50510">
        <w:t>Notice that different shape</w:t>
      </w:r>
      <w:r w:rsidR="007D6FDE">
        <w:t>s</w:t>
      </w:r>
      <w:r w:rsidR="008C659C">
        <w:t xml:space="preserve"> of boxes have different meanings. They represent elements, attributes, and text contents</w:t>
      </w:r>
      <w:r w:rsidR="004E00DB">
        <w:t>/values</w:t>
      </w:r>
      <w:r w:rsidR="008C659C">
        <w:t>, respectively.</w:t>
      </w:r>
      <w:r w:rsidR="004E00DB">
        <w:t xml:space="preserve"> The structure of element </w:t>
      </w:r>
      <w:r w:rsidR="00583E6D">
        <w:t xml:space="preserve">and attributes </w:t>
      </w:r>
      <w:r w:rsidR="004E00DB">
        <w:t xml:space="preserve">given in the diagram below </w:t>
      </w:r>
      <w:r w:rsidR="00583E6D">
        <w:t>are required to implement, while the given text conte</w:t>
      </w:r>
      <w:r w:rsidR="00087CA2">
        <w:t>nts</w:t>
      </w:r>
      <w:r w:rsidR="004E00DB">
        <w:t>/values</w:t>
      </w:r>
      <w:r w:rsidR="00087CA2">
        <w:t xml:space="preserve"> in the diagram are examples</w:t>
      </w:r>
      <w:r w:rsidR="0031295E">
        <w:t>.</w:t>
      </w:r>
      <w:r w:rsidR="007067BE">
        <w:t xml:space="preserve"> </w:t>
      </w:r>
      <w:r w:rsidR="00070589">
        <w:t xml:space="preserve">The Category element can take three content values: Family, Friend, or Work. You can define it as of enumeration type or simply as of string type. </w:t>
      </w:r>
      <w:r w:rsidR="00070589" w:rsidRPr="000F2595">
        <w:t xml:space="preserve">The solid arrows show </w:t>
      </w:r>
      <w:r w:rsidR="00070589">
        <w:t xml:space="preserve">parent-child element relation, </w:t>
      </w:r>
      <w:r w:rsidR="00070589" w:rsidRPr="000F2595">
        <w:t xml:space="preserve">and the dotted arrows </w:t>
      </w:r>
      <w:r w:rsidR="00070589">
        <w:t>show the element-content relation</w:t>
      </w:r>
      <w:r w:rsidR="00070589" w:rsidRPr="000F2595">
        <w:t>.</w:t>
      </w:r>
      <w:r w:rsidR="00070589">
        <w:t xml:space="preserve"> </w:t>
      </w:r>
      <w:r w:rsidR="00070589" w:rsidRPr="00D813AE">
        <w:t>Notice that the optional attribute “Provider” means that the XML instance can have the attribute or not have the attribute, without causing a verification error against its schema. However, it is still required to define the optional attribute in the XML Scheme file</w:t>
      </w:r>
      <w:r w:rsidR="007067BE">
        <w:t>.</w:t>
      </w:r>
    </w:p>
    <w:p w:rsidR="00972392" w:rsidRPr="003B379F" w:rsidRDefault="00641DEB" w:rsidP="0082714F">
      <w:pPr>
        <w:pStyle w:val="exercises"/>
        <w:ind w:left="540" w:hanging="540"/>
        <w:jc w:val="center"/>
      </w:pPr>
      <w:r w:rsidRPr="00641DEB">
        <w:rPr>
          <w:noProof/>
          <w:lang w:eastAsia="zh-CN"/>
        </w:rPr>
        <w:drawing>
          <wp:inline distT="0" distB="0" distL="0" distR="0">
            <wp:extent cx="4959350" cy="19995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4126" cy="2005546"/>
                    </a:xfrm>
                    <a:prstGeom prst="rect">
                      <a:avLst/>
                    </a:prstGeom>
                    <a:noFill/>
                    <a:ln>
                      <a:noFill/>
                    </a:ln>
                  </pic:spPr>
                </pic:pic>
              </a:graphicData>
            </a:graphic>
          </wp:inline>
        </w:drawing>
      </w:r>
    </w:p>
    <w:p w:rsidR="004E598C" w:rsidRDefault="004E598C" w:rsidP="00641DEB">
      <w:pPr>
        <w:pStyle w:val="exercises"/>
        <w:tabs>
          <w:tab w:val="clear" w:pos="10260"/>
          <w:tab w:val="right" w:pos="10170"/>
        </w:tabs>
        <w:ind w:left="540" w:hanging="540"/>
      </w:pPr>
      <w:r>
        <w:rPr>
          <w:sz w:val="36"/>
          <w:szCs w:val="36"/>
        </w:rPr>
        <w:t>1</w:t>
      </w:r>
      <w:r>
        <w:t>.</w:t>
      </w:r>
      <w:r>
        <w:tab/>
        <w:t xml:space="preserve">Write the </w:t>
      </w:r>
      <w:r w:rsidR="008F4DB2">
        <w:rPr>
          <w:rFonts w:ascii="Arial" w:hAnsi="Arial" w:cs="Arial"/>
          <w:color w:val="0000FF"/>
        </w:rPr>
        <w:t>Hotels</w:t>
      </w:r>
      <w:r w:rsidRPr="007F7FE1">
        <w:rPr>
          <w:rFonts w:ascii="Arial" w:hAnsi="Arial" w:cs="Arial"/>
          <w:color w:val="0000FF"/>
        </w:rPr>
        <w:t>.xsd</w:t>
      </w:r>
      <w:r>
        <w:t xml:space="preserve"> </w:t>
      </w:r>
      <w:r w:rsidR="00583E6D">
        <w:t>file th</w:t>
      </w:r>
      <w:r w:rsidR="007067BE">
        <w:t>at defines the XML schema allowing</w:t>
      </w:r>
      <w:r w:rsidR="00583E6D">
        <w:t xml:space="preserve"> the structure shown in the diagram above. You can use any tool to </w:t>
      </w:r>
      <w:r w:rsidR="007067BE">
        <w:t>create/</w:t>
      </w:r>
      <w:r w:rsidR="00583E6D">
        <w:t>edit the file</w:t>
      </w:r>
      <w:r>
        <w:t>.</w:t>
      </w:r>
      <w:r>
        <w:tab/>
        <w:t>[</w:t>
      </w:r>
      <w:r w:rsidR="001151EE">
        <w:t>1</w:t>
      </w:r>
      <w:r w:rsidR="00A45ED9">
        <w:t>0</w:t>
      </w:r>
      <w:r>
        <w:t xml:space="preserve"> points]</w:t>
      </w:r>
    </w:p>
    <w:p w:rsidR="004E598C" w:rsidRDefault="004E598C" w:rsidP="00641DEB">
      <w:pPr>
        <w:pStyle w:val="exercises"/>
        <w:tabs>
          <w:tab w:val="clear" w:pos="10260"/>
          <w:tab w:val="right" w:pos="10170"/>
        </w:tabs>
        <w:ind w:left="540" w:hanging="540"/>
      </w:pPr>
      <w:r>
        <w:rPr>
          <w:sz w:val="36"/>
          <w:szCs w:val="36"/>
        </w:rPr>
        <w:t>2</w:t>
      </w:r>
      <w:r>
        <w:t>.</w:t>
      </w:r>
      <w:r>
        <w:tab/>
        <w:t xml:space="preserve">Create an XML file </w:t>
      </w:r>
      <w:r w:rsidR="008F4DB2">
        <w:rPr>
          <w:rFonts w:ascii="Arial" w:hAnsi="Arial" w:cs="Arial"/>
          <w:color w:val="0000FF"/>
        </w:rPr>
        <w:t>Hotels</w:t>
      </w:r>
      <w:r w:rsidRPr="003B379F">
        <w:rPr>
          <w:rFonts w:ascii="Arial" w:hAnsi="Arial" w:cs="Arial"/>
          <w:color w:val="0000FF"/>
        </w:rPr>
        <w:t>.xml</w:t>
      </w:r>
      <w:r>
        <w:t xml:space="preserve"> </w:t>
      </w:r>
      <w:r w:rsidR="005C06B4">
        <w:t>as an instance of your schema file</w:t>
      </w:r>
      <w:r>
        <w:t xml:space="preserve">. </w:t>
      </w:r>
      <w:r w:rsidR="00641DEB">
        <w:t>Enter</w:t>
      </w:r>
      <w:r w:rsidR="00283A11">
        <w:t xml:space="preserve"> </w:t>
      </w:r>
      <w:r w:rsidR="00405C30">
        <w:t xml:space="preserve">the information of </w:t>
      </w:r>
      <w:r w:rsidR="00283A11">
        <w:t xml:space="preserve">at least </w:t>
      </w:r>
      <w:r w:rsidR="00641DEB">
        <w:t>ten</w:t>
      </w:r>
      <w:r w:rsidR="00583E6D">
        <w:t xml:space="preserve"> (</w:t>
      </w:r>
      <w:r w:rsidR="00641DEB">
        <w:t>10</w:t>
      </w:r>
      <w:r>
        <w:t xml:space="preserve">) </w:t>
      </w:r>
      <w:r w:rsidR="00405C30">
        <w:t xml:space="preserve">real </w:t>
      </w:r>
      <w:r w:rsidR="008F4DB2">
        <w:t>hotels</w:t>
      </w:r>
      <w:r w:rsidR="000A75B9">
        <w:t xml:space="preserve"> </w:t>
      </w:r>
      <w:r>
        <w:t xml:space="preserve">into the </w:t>
      </w:r>
      <w:r w:rsidR="008F4DB2">
        <w:rPr>
          <w:rFonts w:ascii="Arial" w:hAnsi="Arial" w:cs="Arial"/>
          <w:color w:val="0000FF"/>
        </w:rPr>
        <w:t>Hotels</w:t>
      </w:r>
      <w:r w:rsidRPr="003B379F">
        <w:rPr>
          <w:rFonts w:ascii="Arial" w:hAnsi="Arial" w:cs="Arial"/>
          <w:color w:val="0000FF"/>
        </w:rPr>
        <w:t>.xml</w:t>
      </w:r>
      <w:r>
        <w:t xml:space="preserve"> file. You can use any tool to edit the file.</w:t>
      </w:r>
      <w:r w:rsidR="000027C0">
        <w:t xml:space="preserve"> If an element has a Required Attribute, you must provide </w:t>
      </w:r>
      <w:r w:rsidR="002E10C2">
        <w:t>the</w:t>
      </w:r>
      <w:r w:rsidR="000027C0">
        <w:t xml:space="preserve"> attribute for </w:t>
      </w:r>
      <w:r w:rsidR="005C06B4">
        <w:t>each of the</w:t>
      </w:r>
      <w:r w:rsidR="000027C0">
        <w:t xml:space="preserve"> element</w:t>
      </w:r>
      <w:r w:rsidR="005C06B4">
        <w:t>s</w:t>
      </w:r>
      <w:r w:rsidR="000027C0">
        <w:t xml:space="preserve">. If an element has an </w:t>
      </w:r>
      <w:r w:rsidR="005C06B4">
        <w:t>Implied (</w:t>
      </w:r>
      <w:r w:rsidR="000027C0">
        <w:t>Optional</w:t>
      </w:r>
      <w:r w:rsidR="005C06B4">
        <w:t>)</w:t>
      </w:r>
      <w:r w:rsidR="000027C0">
        <w:t xml:space="preserve"> Attribute, you will provide t</w:t>
      </w:r>
      <w:r w:rsidR="005C06B4">
        <w:t xml:space="preserve">his attribute for some elements, but </w:t>
      </w:r>
      <w:r w:rsidR="000027C0">
        <w:t xml:space="preserve">not </w:t>
      </w:r>
      <w:r w:rsidR="005C06B4">
        <w:t>for all</w:t>
      </w:r>
      <w:r w:rsidR="000027C0">
        <w:t xml:space="preserve"> elements.</w:t>
      </w:r>
      <w:r>
        <w:tab/>
        <w:t>[</w:t>
      </w:r>
      <w:r w:rsidR="001151EE">
        <w:t>1</w:t>
      </w:r>
      <w:r w:rsidR="00734808">
        <w:t>0</w:t>
      </w:r>
      <w:r>
        <w:t xml:space="preserve"> points]</w:t>
      </w:r>
    </w:p>
    <w:p w:rsidR="004E598C" w:rsidRDefault="004E598C" w:rsidP="00641DEB">
      <w:pPr>
        <w:pStyle w:val="exercises"/>
        <w:tabs>
          <w:tab w:val="clear" w:pos="10260"/>
          <w:tab w:val="right" w:pos="10170"/>
        </w:tabs>
        <w:ind w:left="540" w:hanging="540"/>
      </w:pPr>
      <w:r>
        <w:rPr>
          <w:sz w:val="36"/>
          <w:szCs w:val="36"/>
        </w:rPr>
        <w:t>3</w:t>
      </w:r>
      <w:r>
        <w:t>.</w:t>
      </w:r>
      <w:r>
        <w:tab/>
        <w:t xml:space="preserve">Write </w:t>
      </w:r>
      <w:r w:rsidR="005C06B4">
        <w:t>a</w:t>
      </w:r>
      <w:r>
        <w:t xml:space="preserve"> </w:t>
      </w:r>
      <w:r w:rsidR="008F4DB2">
        <w:rPr>
          <w:rFonts w:ascii="Arial" w:hAnsi="Arial" w:cs="Arial"/>
          <w:color w:val="0000FF"/>
        </w:rPr>
        <w:t>Hotels</w:t>
      </w:r>
      <w:r w:rsidRPr="007F7FE1">
        <w:rPr>
          <w:rFonts w:ascii="Arial" w:hAnsi="Arial" w:cs="Arial"/>
          <w:color w:val="0000FF"/>
        </w:rPr>
        <w:t>.xs</w:t>
      </w:r>
      <w:r>
        <w:rPr>
          <w:rFonts w:ascii="Arial" w:hAnsi="Arial" w:cs="Arial"/>
          <w:color w:val="0000FF"/>
        </w:rPr>
        <w:t>l</w:t>
      </w:r>
      <w:r>
        <w:t xml:space="preserve"> file </w:t>
      </w:r>
      <w:r w:rsidR="00A24BF6">
        <w:t xml:space="preserve">for defining </w:t>
      </w:r>
      <w:r>
        <w:t xml:space="preserve">the HTML style for displaying of the </w:t>
      </w:r>
      <w:r w:rsidR="008F4DB2">
        <w:t>hotels</w:t>
      </w:r>
      <w:r>
        <w:t xml:space="preserve"> </w:t>
      </w:r>
      <w:r w:rsidR="00A51BB5">
        <w:t xml:space="preserve">stored </w:t>
      </w:r>
      <w:r>
        <w:t xml:space="preserve">in </w:t>
      </w:r>
      <w:r w:rsidR="008F4DB2">
        <w:rPr>
          <w:rFonts w:ascii="Arial" w:hAnsi="Arial" w:cs="Arial"/>
          <w:color w:val="0000FF"/>
        </w:rPr>
        <w:t>Hotels</w:t>
      </w:r>
      <w:r w:rsidRPr="003B379F">
        <w:rPr>
          <w:rFonts w:ascii="Arial" w:hAnsi="Arial" w:cs="Arial"/>
          <w:color w:val="0000FF"/>
        </w:rPr>
        <w:t>.xml</w:t>
      </w:r>
      <w:r>
        <w:t xml:space="preserve"> in a formatted table. </w:t>
      </w:r>
      <w:r w:rsidR="005C06B4">
        <w:t xml:space="preserve">You can choose your own </w:t>
      </w:r>
      <w:r w:rsidR="00BD20A5">
        <w:t>format</w:t>
      </w:r>
      <w:r w:rsidR="005C06B4">
        <w:t xml:space="preserve"> to present the data in </w:t>
      </w:r>
      <w:r w:rsidR="00641DEB">
        <w:t>the</w:t>
      </w:r>
      <w:r w:rsidR="005C06B4">
        <w:t xml:space="preserve"> table</w:t>
      </w:r>
      <w:r w:rsidR="00BD20A5">
        <w:t>, which must include all elements, attributes, and their values</w:t>
      </w:r>
      <w:r w:rsidR="005C06B4">
        <w:t xml:space="preserve">. </w:t>
      </w:r>
      <w:r>
        <w:t>You can use any tool to edit the</w:t>
      </w:r>
      <w:r w:rsidR="005C06B4">
        <w:t xml:space="preserve"> XSL</w:t>
      </w:r>
      <w:r>
        <w:t xml:space="preserve"> file.</w:t>
      </w:r>
      <w:r>
        <w:tab/>
        <w:t>[</w:t>
      </w:r>
      <w:r w:rsidR="009F7A4A">
        <w:t>1</w:t>
      </w:r>
      <w:r w:rsidR="00734808">
        <w:t>0</w:t>
      </w:r>
      <w:r>
        <w:t xml:space="preserve"> points]</w:t>
      </w:r>
    </w:p>
    <w:p w:rsidR="00415D63" w:rsidRDefault="00415D63" w:rsidP="00641DEB">
      <w:pPr>
        <w:pStyle w:val="exercises"/>
        <w:tabs>
          <w:tab w:val="clear" w:pos="10260"/>
          <w:tab w:val="right" w:pos="10170"/>
        </w:tabs>
        <w:ind w:left="540" w:hanging="540"/>
      </w:pPr>
      <w:r w:rsidRPr="00415D63">
        <w:rPr>
          <w:sz w:val="36"/>
          <w:szCs w:val="36"/>
        </w:rPr>
        <w:lastRenderedPageBreak/>
        <w:t>4</w:t>
      </w:r>
      <w:r>
        <w:t>.</w:t>
      </w:r>
      <w:r>
        <w:tab/>
        <w:t>Create a</w:t>
      </w:r>
      <w:r w:rsidR="00C468DB">
        <w:t>n ASPX</w:t>
      </w:r>
      <w:r>
        <w:t xml:space="preserve"> </w:t>
      </w:r>
      <w:r w:rsidR="00C468DB">
        <w:t>Web site application, not a Web service,</w:t>
      </w:r>
      <w:r>
        <w:t xml:space="preserve"> </w:t>
      </w:r>
      <w:r w:rsidR="00A40966">
        <w:t>which</w:t>
      </w:r>
      <w:r>
        <w:t xml:space="preserve"> takes the URL of an XML file as input (textbox) and display the element (tag) names, text contents, attribute names, and attribute values in the GUI page. You can define the order of data to be displayed.</w:t>
      </w:r>
      <w:r w:rsidR="00C468DB" w:rsidRPr="00C468DB">
        <w:t xml:space="preserve"> </w:t>
      </w:r>
      <w:r w:rsidR="00C468DB">
        <w:t>Make your Hotel.xml as the default input.</w:t>
      </w:r>
      <w:r w:rsidR="00C468DB">
        <w:tab/>
        <w:t>[10 points]</w:t>
      </w:r>
    </w:p>
    <w:p w:rsidR="009C20E8" w:rsidRDefault="009C20E8" w:rsidP="004E598C">
      <w:pPr>
        <w:pStyle w:val="exercises"/>
        <w:ind w:left="540" w:hanging="540"/>
      </w:pPr>
      <w:bookmarkStart w:id="2" w:name="_GoBack"/>
      <w:bookmarkEnd w:id="2"/>
    </w:p>
    <w:p w:rsidR="00CD50E7" w:rsidRDefault="00CD50E7" w:rsidP="00CD50E7">
      <w:pPr>
        <w:pStyle w:val="Heading1"/>
        <w:keepLines/>
      </w:pPr>
      <w:r>
        <w:t>Part 2</w:t>
      </w:r>
      <w:r>
        <w:tab/>
        <w:t>Creating Web Services to Pr</w:t>
      </w:r>
      <w:r w:rsidR="00C468DB">
        <w:t>ocess XML, XSD, and XSL Files (6</w:t>
      </w:r>
      <w:r>
        <w:t>0 points)</w:t>
      </w:r>
    </w:p>
    <w:p w:rsidR="007F6545" w:rsidRDefault="007F6545" w:rsidP="007F6545">
      <w:pPr>
        <w:rPr>
          <w:color w:val="000080"/>
        </w:rPr>
      </w:pPr>
      <w:r>
        <w:rPr>
          <w:color w:val="000080"/>
        </w:rPr>
        <w:t xml:space="preserve">Questions </w:t>
      </w:r>
      <w:r w:rsidR="009C4668">
        <w:rPr>
          <w:color w:val="000080"/>
        </w:rPr>
        <w:t>5</w:t>
      </w:r>
      <w:r>
        <w:rPr>
          <w:color w:val="000080"/>
        </w:rPr>
        <w:t xml:space="preserve">, </w:t>
      </w:r>
      <w:r w:rsidR="009C4668">
        <w:rPr>
          <w:color w:val="000080"/>
        </w:rPr>
        <w:t>6</w:t>
      </w:r>
      <w:r>
        <w:rPr>
          <w:color w:val="000080"/>
        </w:rPr>
        <w:t xml:space="preserve">, and </w:t>
      </w:r>
      <w:r w:rsidR="009C4668">
        <w:rPr>
          <w:color w:val="000080"/>
        </w:rPr>
        <w:t>7</w:t>
      </w:r>
      <w:r>
        <w:rPr>
          <w:color w:val="000080"/>
        </w:rPr>
        <w:t xml:space="preserve"> Due Date: Saturday, </w:t>
      </w:r>
      <w:r w:rsidR="009C4668">
        <w:rPr>
          <w:color w:val="000080"/>
        </w:rPr>
        <w:t>November 8</w:t>
      </w:r>
      <w:r>
        <w:rPr>
          <w:color w:val="000080"/>
        </w:rPr>
        <w:t>, by 11:59pm (Arizona Time)</w:t>
      </w:r>
    </w:p>
    <w:p w:rsidR="009C20E8" w:rsidRPr="009C20E8" w:rsidRDefault="009C20E8" w:rsidP="009C20E8"/>
    <w:p w:rsidR="005D516F" w:rsidRDefault="00405C30" w:rsidP="004339CF">
      <w:pPr>
        <w:pStyle w:val="exercises"/>
        <w:ind w:left="540" w:right="54" w:hanging="540"/>
      </w:pPr>
      <w:r>
        <w:rPr>
          <w:sz w:val="36"/>
          <w:szCs w:val="36"/>
        </w:rPr>
        <w:t>5</w:t>
      </w:r>
      <w:r w:rsidR="005D516F">
        <w:t>.</w:t>
      </w:r>
      <w:r w:rsidR="005D516F">
        <w:tab/>
      </w:r>
      <w:r w:rsidR="00602477">
        <w:t>Develop a</w:t>
      </w:r>
      <w:r w:rsidR="005D516F">
        <w:t xml:space="preserve"> Web service</w:t>
      </w:r>
      <w:r w:rsidR="00D61452">
        <w:t xml:space="preserve"> </w:t>
      </w:r>
      <w:r w:rsidR="00086940">
        <w:t xml:space="preserve">(.svc) </w:t>
      </w:r>
      <w:r w:rsidR="00D61452">
        <w:t>with</w:t>
      </w:r>
      <w:r w:rsidR="00F26835">
        <w:t xml:space="preserve"> </w:t>
      </w:r>
      <w:r w:rsidR="00F26835" w:rsidRPr="00726A1B">
        <w:rPr>
          <w:b/>
          <w:color w:val="0070C0"/>
        </w:rPr>
        <w:t>two</w:t>
      </w:r>
      <w:r w:rsidR="00F26835" w:rsidRPr="00F26835">
        <w:rPr>
          <w:color w:val="0070C0"/>
        </w:rPr>
        <w:t xml:space="preserve"> </w:t>
      </w:r>
      <w:r w:rsidR="00F26835" w:rsidRPr="001B21A1">
        <w:t>of the</w:t>
      </w:r>
      <w:r w:rsidR="00F26835" w:rsidRPr="00F26835">
        <w:rPr>
          <w:color w:val="0070C0"/>
        </w:rPr>
        <w:t xml:space="preserve"> </w:t>
      </w:r>
      <w:r w:rsidR="00086940">
        <w:t>Web operations</w:t>
      </w:r>
      <w:r w:rsidR="00F26835">
        <w:t xml:space="preserve"> </w:t>
      </w:r>
      <w:r w:rsidR="00087CA2">
        <w:t xml:space="preserve">listed </w:t>
      </w:r>
      <w:r w:rsidR="00F26835">
        <w:t>below</w:t>
      </w:r>
      <w:r w:rsidR="004757CA">
        <w:t>. The node mentioned</w:t>
      </w:r>
      <w:r w:rsidR="0089764A">
        <w:t xml:space="preserve"> in the sub questions</w:t>
      </w:r>
      <w:r w:rsidR="004757CA">
        <w:t xml:space="preserve"> below include</w:t>
      </w:r>
      <w:r w:rsidR="00641DEB">
        <w:t>s</w:t>
      </w:r>
      <w:r w:rsidR="004757CA">
        <w:t xml:space="preserve"> every component (element, content, and attribute) showing the XML tree </w:t>
      </w:r>
      <w:r w:rsidR="00641DEB">
        <w:t>in part 1</w:t>
      </w:r>
      <w:r w:rsidR="004757CA">
        <w:t>.</w:t>
      </w:r>
      <w:r w:rsidR="00F26835">
        <w:t xml:space="preserve"> You need to </w:t>
      </w:r>
      <w:r w:rsidR="0069693E">
        <w:t xml:space="preserve">choose two operations to </w:t>
      </w:r>
      <w:r w:rsidR="00F26835">
        <w:t xml:space="preserve">implement. If you implement </w:t>
      </w:r>
      <w:r w:rsidR="001B21A1">
        <w:t>more than two operations</w:t>
      </w:r>
      <w:r w:rsidR="00F26835">
        <w:t xml:space="preserve">, we will grade the first two </w:t>
      </w:r>
      <w:r w:rsidR="0069693E">
        <w:t xml:space="preserve">operations </w:t>
      </w:r>
      <w:r w:rsidR="00F26835">
        <w:t>only.</w:t>
      </w:r>
      <w:r w:rsidR="005A31E2">
        <w:t xml:space="preserve"> </w:t>
      </w:r>
      <w:r w:rsidR="007B4155">
        <w:t xml:space="preserve">If you have implemented </w:t>
      </w:r>
      <w:r w:rsidR="00726A1B">
        <w:t xml:space="preserve">and submitted </w:t>
      </w:r>
      <w:r w:rsidR="007B4155">
        <w:t>a service list</w:t>
      </w:r>
      <w:r w:rsidR="00726A1B">
        <w:t>ed</w:t>
      </w:r>
      <w:r w:rsidR="007B4155">
        <w:t xml:space="preserve"> below in your assignment 3</w:t>
      </w:r>
      <w:r w:rsidR="00726A1B">
        <w:t xml:space="preserve"> as an elective service</w:t>
      </w:r>
      <w:r w:rsidR="007B4155">
        <w:t>, you cannot choose this service</w:t>
      </w:r>
      <w:r w:rsidR="00726A1B">
        <w:t xml:space="preserve"> here</w:t>
      </w:r>
      <w:r w:rsidR="007B4155">
        <w:t>.</w:t>
      </w:r>
      <w:r w:rsidR="004339CF">
        <w:t xml:space="preserve"> </w:t>
      </w:r>
    </w:p>
    <w:p w:rsidR="005D516F" w:rsidRDefault="00405C30" w:rsidP="005D516F">
      <w:pPr>
        <w:pStyle w:val="exercises"/>
        <w:ind w:left="540" w:hanging="540"/>
      </w:pPr>
      <w:r>
        <w:t>5</w:t>
      </w:r>
      <w:r w:rsidR="005D516F">
        <w:t>.1</w:t>
      </w:r>
      <w:r w:rsidR="005D516F">
        <w:tab/>
      </w:r>
      <w:r w:rsidR="00602477">
        <w:t xml:space="preserve">Web </w:t>
      </w:r>
      <w:r w:rsidR="00086940">
        <w:t>operation</w:t>
      </w:r>
      <w:r w:rsidR="00602477">
        <w:t xml:space="preserve"> </w:t>
      </w:r>
      <w:r w:rsidR="00D61452">
        <w:t>“verification”</w:t>
      </w:r>
      <w:r w:rsidR="00602477">
        <w:t xml:space="preserve"> take</w:t>
      </w:r>
      <w:r w:rsidR="00E0176A">
        <w:t>s</w:t>
      </w:r>
      <w:r w:rsidR="00602477">
        <w:t xml:space="preserve"> the URL of an XML (.xml) file and the URL of the corresponding XMLS (.</w:t>
      </w:r>
      <w:proofErr w:type="spellStart"/>
      <w:r w:rsidR="00602477">
        <w:t>xsd</w:t>
      </w:r>
      <w:proofErr w:type="spellEnd"/>
      <w:r w:rsidR="00602477">
        <w:t>) file as input and v</w:t>
      </w:r>
      <w:r w:rsidR="005D516F">
        <w:t>alidate</w:t>
      </w:r>
      <w:r w:rsidR="00E0176A">
        <w:t>s</w:t>
      </w:r>
      <w:r w:rsidR="005D516F">
        <w:t xml:space="preserve"> the XML file against the corresponding XMLS </w:t>
      </w:r>
      <w:r w:rsidR="00387A07">
        <w:t xml:space="preserve">(XSD) </w:t>
      </w:r>
      <w:r w:rsidR="005D516F">
        <w:t>file</w:t>
      </w:r>
      <w:r w:rsidR="00A23F56">
        <w:t>. The</w:t>
      </w:r>
      <w:r w:rsidR="005D516F">
        <w:t xml:space="preserve"> </w:t>
      </w:r>
      <w:r w:rsidR="00602477">
        <w:t xml:space="preserve">Web method </w:t>
      </w:r>
      <w:r w:rsidR="005D516F">
        <w:t>return</w:t>
      </w:r>
      <w:r w:rsidR="00602477">
        <w:t>s</w:t>
      </w:r>
      <w:r w:rsidR="005D516F">
        <w:t xml:space="preserve"> “No Error” or </w:t>
      </w:r>
      <w:r w:rsidR="00602477">
        <w:t xml:space="preserve">an </w:t>
      </w:r>
      <w:r w:rsidR="005D516F">
        <w:t>error message</w:t>
      </w:r>
      <w:r w:rsidR="003F260E">
        <w:t xml:space="preserve"> showing the available information at the error point</w:t>
      </w:r>
      <w:r w:rsidR="005D516F">
        <w:t>.</w:t>
      </w:r>
      <w:r w:rsidR="00DA48EE">
        <w:t xml:space="preserve"> You must use files that you create in the previous questions</w:t>
      </w:r>
      <w:r w:rsidR="007F6545">
        <w:t>, with and without fault injection,</w:t>
      </w:r>
      <w:r w:rsidR="00DA48EE">
        <w:t xml:space="preserve"> as the test case. However, your service operation should work for other test cases too.</w:t>
      </w:r>
      <w:r w:rsidR="005D516F">
        <w:t xml:space="preserve"> </w:t>
      </w:r>
      <w:r w:rsidR="005D516F" w:rsidRPr="00087C79">
        <w:t xml:space="preserve"> </w:t>
      </w:r>
      <w:r w:rsidR="005D516F">
        <w:tab/>
        <w:t>[</w:t>
      </w:r>
      <w:r w:rsidR="008C4F50">
        <w:t>15</w:t>
      </w:r>
      <w:r w:rsidR="005D516F">
        <w:t xml:space="preserve"> points]</w:t>
      </w:r>
    </w:p>
    <w:p w:rsidR="005D516F" w:rsidRDefault="00405C30" w:rsidP="005D516F">
      <w:pPr>
        <w:pStyle w:val="exercises"/>
        <w:ind w:left="540" w:hanging="540"/>
      </w:pPr>
      <w:r>
        <w:t>5</w:t>
      </w:r>
      <w:r w:rsidR="005D516F">
        <w:t>.2</w:t>
      </w:r>
      <w:r w:rsidR="005D516F">
        <w:tab/>
      </w:r>
      <w:r w:rsidR="007B4155">
        <w:t xml:space="preserve">Web operation “transformation” takes the URL of an XML (.xml) file and the URL of the XSL file as inputs and generates the HTML file based on the XML and XSL files. The generated HTML file </w:t>
      </w:r>
      <w:r w:rsidR="00B63A64">
        <w:t>should be return as the return val</w:t>
      </w:r>
      <w:r w:rsidR="007F6545">
        <w:t>ue of the operation. In the Try</w:t>
      </w:r>
      <w:r w:rsidR="00B63A64">
        <w:t>It GUI (question 5), you can store the returned file</w:t>
      </w:r>
      <w:r w:rsidR="007B4155">
        <w:t xml:space="preserve"> in a text file or in an .htm (or .html) file. You can also display the file in the GUI of your Web application. </w:t>
      </w:r>
      <w:r w:rsidR="00DA48EE">
        <w:t xml:space="preserve">You must use files that you create in the previous questions as the test case. However, your service operation should work for other test cases too. </w:t>
      </w:r>
      <w:r w:rsidR="005D516F">
        <w:tab/>
        <w:t>[</w:t>
      </w:r>
      <w:r w:rsidR="008C4F50">
        <w:t>15</w:t>
      </w:r>
      <w:r w:rsidR="005D516F">
        <w:t xml:space="preserve"> points]</w:t>
      </w:r>
    </w:p>
    <w:p w:rsidR="00A606F8" w:rsidRDefault="00405C30" w:rsidP="005D516F">
      <w:pPr>
        <w:pStyle w:val="exercises"/>
        <w:ind w:left="540" w:hanging="540"/>
      </w:pPr>
      <w:r>
        <w:t>5</w:t>
      </w:r>
      <w:r w:rsidR="00D61452">
        <w:t>.3</w:t>
      </w:r>
      <w:r w:rsidR="00D61452">
        <w:tab/>
        <w:t xml:space="preserve">Web </w:t>
      </w:r>
      <w:r w:rsidR="00086940">
        <w:t xml:space="preserve">operation </w:t>
      </w:r>
      <w:r w:rsidR="00D61452">
        <w:t xml:space="preserve">“search” takes the URL of an XML (.xml) file and </w:t>
      </w:r>
      <w:r w:rsidR="00A929AC">
        <w:t>a key (name)</w:t>
      </w:r>
      <w:r w:rsidR="00D61452">
        <w:t xml:space="preserve"> as input. It returns the node’s </w:t>
      </w:r>
      <w:r w:rsidR="00A929AC">
        <w:t xml:space="preserve">content </w:t>
      </w:r>
      <w:r w:rsidR="00D61452">
        <w:t>in</w:t>
      </w:r>
      <w:r w:rsidR="00A929AC">
        <w:t>formation related to the key</w:t>
      </w:r>
      <w:r w:rsidR="00D61452">
        <w:t xml:space="preserve">: </w:t>
      </w:r>
      <w:r w:rsidR="00A929AC">
        <w:t>Name, Password, phones and provider, and Category. You</w:t>
      </w:r>
      <w:r w:rsidR="00F10A94">
        <w:t>r program</w:t>
      </w:r>
      <w:r w:rsidR="00A929AC">
        <w:t xml:space="preserve"> must read the attribute</w:t>
      </w:r>
      <w:r w:rsidR="00F10A94">
        <w:t xml:space="preserve"> Encryption</w:t>
      </w:r>
      <w:r w:rsidR="00A929AC">
        <w:t xml:space="preserve"> of the Password element to determine if decryption is necessary.</w:t>
      </w:r>
      <w:r w:rsidR="004757CA">
        <w:tab/>
        <w:t>[</w:t>
      </w:r>
      <w:r w:rsidR="008C4F50">
        <w:t>15</w:t>
      </w:r>
      <w:r w:rsidR="004757CA">
        <w:t xml:space="preserve"> points]</w:t>
      </w:r>
    </w:p>
    <w:p w:rsidR="003F260E" w:rsidRDefault="00405C30" w:rsidP="003F260E">
      <w:pPr>
        <w:pStyle w:val="exercises"/>
        <w:ind w:left="540" w:hanging="540"/>
      </w:pPr>
      <w:r>
        <w:t>5</w:t>
      </w:r>
      <w:r w:rsidR="003F260E">
        <w:t>.4</w:t>
      </w:r>
      <w:r w:rsidR="003F260E">
        <w:tab/>
        <w:t>Web operation “</w:t>
      </w:r>
      <w:proofErr w:type="spellStart"/>
      <w:r w:rsidR="003F260E">
        <w:t>XPathSearch</w:t>
      </w:r>
      <w:proofErr w:type="spellEnd"/>
      <w:r w:rsidR="003F260E">
        <w:t>” takes the URL of an XML (.xml) file and a path expression as input. It returns the path expression value of the given path.</w:t>
      </w:r>
      <w:r w:rsidR="00F10A94">
        <w:t xml:space="preserve"> It could be a list of nodes, the content value, etc., depending on the path give.</w:t>
      </w:r>
      <w:r w:rsidR="003F260E">
        <w:tab/>
        <w:t>[</w:t>
      </w:r>
      <w:r w:rsidR="008C4F50">
        <w:t>15</w:t>
      </w:r>
      <w:r w:rsidR="003F260E">
        <w:t xml:space="preserve"> points]</w:t>
      </w:r>
    </w:p>
    <w:p w:rsidR="00C85AB6" w:rsidRDefault="00405C30" w:rsidP="00C85AB6">
      <w:pPr>
        <w:pStyle w:val="exercises"/>
        <w:ind w:left="540" w:hanging="540"/>
      </w:pPr>
      <w:r>
        <w:t>5</w:t>
      </w:r>
      <w:r w:rsidR="00C85AB6">
        <w:t>.</w:t>
      </w:r>
      <w:r w:rsidR="000F164B">
        <w:t>5</w:t>
      </w:r>
      <w:r w:rsidR="00C85AB6">
        <w:tab/>
        <w:t>Web operation “</w:t>
      </w:r>
      <w:proofErr w:type="spellStart"/>
      <w:r w:rsidR="00B30B0F">
        <w:t>add</w:t>
      </w:r>
      <w:r w:rsidR="008F4DB2">
        <w:t>Hotel</w:t>
      </w:r>
      <w:proofErr w:type="spellEnd"/>
      <w:r w:rsidR="00C85AB6">
        <w:t xml:space="preserve">” </w:t>
      </w:r>
      <w:r w:rsidR="009E1651">
        <w:t xml:space="preserve">modify the XML by adding a new </w:t>
      </w:r>
      <w:r w:rsidR="008F4DB2">
        <w:t>hotel</w:t>
      </w:r>
      <w:r w:rsidR="009E1651">
        <w:t xml:space="preserve"> into the XML file</w:t>
      </w:r>
      <w:r w:rsidR="00C85AB6">
        <w:t>.</w:t>
      </w:r>
      <w:r w:rsidR="009E1651">
        <w:t xml:space="preserve"> You can use multiple parameters or one parameter that contains all the information required for adding a new </w:t>
      </w:r>
      <w:r w:rsidR="008F4DB2">
        <w:t>hotel</w:t>
      </w:r>
      <w:r w:rsidR="009E1651">
        <w:t xml:space="preserve"> into the tree</w:t>
      </w:r>
      <w:r w:rsidR="00C85AB6">
        <w:t>.</w:t>
      </w:r>
      <w:r w:rsidR="00F10A94">
        <w:t xml:space="preserve"> Your program must determine if encryption is necessary.</w:t>
      </w:r>
      <w:r w:rsidR="00C85AB6">
        <w:tab/>
        <w:t>[</w:t>
      </w:r>
      <w:r w:rsidR="008C4F50">
        <w:t>15</w:t>
      </w:r>
      <w:r w:rsidR="00C85AB6">
        <w:t xml:space="preserve"> points]</w:t>
      </w:r>
    </w:p>
    <w:p w:rsidR="00A23F56" w:rsidRPr="007C726F" w:rsidRDefault="00A23F56" w:rsidP="00A23F56">
      <w:pPr>
        <w:pStyle w:val="exercises"/>
        <w:spacing w:before="120"/>
        <w:rPr>
          <w:i/>
        </w:rPr>
      </w:pPr>
      <w:r>
        <w:tab/>
      </w:r>
      <w:r w:rsidR="007B4155" w:rsidRPr="007C726F">
        <w:rPr>
          <w:i/>
        </w:rPr>
        <w:t xml:space="preserve">Notice that, </w:t>
      </w:r>
      <w:r w:rsidR="007B4155">
        <w:rPr>
          <w:i/>
        </w:rPr>
        <w:t xml:space="preserve">for all the questions above, do not place the XSD file as a namespace </w:t>
      </w:r>
      <w:r w:rsidR="007B4155" w:rsidRPr="007C726F">
        <w:rPr>
          <w:i/>
        </w:rPr>
        <w:t xml:space="preserve">in your XML file. </w:t>
      </w:r>
      <w:r w:rsidR="007B4155">
        <w:rPr>
          <w:i/>
        </w:rPr>
        <w:t>It may cause an exception to some library classes. The absence of the XSD namespace</w:t>
      </w:r>
      <w:r w:rsidR="007B4155" w:rsidRPr="007C726F">
        <w:rPr>
          <w:i/>
        </w:rPr>
        <w:t xml:space="preserve"> will not cause </w:t>
      </w:r>
      <w:r w:rsidR="007B4155" w:rsidRPr="007C726F">
        <w:rPr>
          <w:i/>
        </w:rPr>
        <w:lastRenderedPageBreak/>
        <w:t xml:space="preserve">a problem with the schema validation, as your validation </w:t>
      </w:r>
      <w:r w:rsidR="007B4155">
        <w:rPr>
          <w:i/>
        </w:rPr>
        <w:t>method</w:t>
      </w:r>
      <w:r w:rsidR="007B4155" w:rsidRPr="007C726F">
        <w:rPr>
          <w:i/>
        </w:rPr>
        <w:t xml:space="preserve"> will take two parameters as input: the XML file and the schema file</w:t>
      </w:r>
      <w:r w:rsidRPr="007C726F">
        <w:rPr>
          <w:i/>
        </w:rPr>
        <w:t>.</w:t>
      </w:r>
    </w:p>
    <w:p w:rsidR="00036BBF" w:rsidRDefault="00405C30" w:rsidP="009E1651">
      <w:pPr>
        <w:pStyle w:val="exercises"/>
        <w:keepNext/>
        <w:keepLines/>
      </w:pPr>
      <w:r>
        <w:rPr>
          <w:sz w:val="36"/>
          <w:szCs w:val="36"/>
        </w:rPr>
        <w:t>6</w:t>
      </w:r>
      <w:r w:rsidR="00036BBF">
        <w:t>.</w:t>
      </w:r>
      <w:r w:rsidR="00036BBF">
        <w:tab/>
        <w:t>Create a Web site application (ASPX), and add the project into the same “solution” that hosts your web service. The Web site application must provide a GUI</w:t>
      </w:r>
      <w:r w:rsidR="005A55F6">
        <w:t xml:space="preserve"> (TryIt Page)</w:t>
      </w:r>
      <w:r w:rsidR="00036BBF">
        <w:t xml:space="preserve">, which allows entering the required inputs, such as URLs and keyword, path, </w:t>
      </w:r>
      <w:r w:rsidR="009E1651">
        <w:t xml:space="preserve">or contents, </w:t>
      </w:r>
      <w:r w:rsidR="00036BBF">
        <w:t>based on the questions that you select. The GUI must have the buttons required to invoke the service operations, depending on the methods that you implement in the previous question, for example,</w:t>
      </w:r>
    </w:p>
    <w:p w:rsidR="00036BBF" w:rsidRDefault="00036BBF" w:rsidP="00036BBF">
      <w:pPr>
        <w:pStyle w:val="exercises"/>
        <w:numPr>
          <w:ilvl w:val="0"/>
          <w:numId w:val="42"/>
        </w:numPr>
        <w:spacing w:before="0"/>
        <w:ind w:left="900"/>
      </w:pPr>
      <w:r>
        <w:t xml:space="preserve">The button validates of the XML file against the schema file; </w:t>
      </w:r>
    </w:p>
    <w:p w:rsidR="00036BBF" w:rsidRDefault="00036BBF" w:rsidP="00036BBF">
      <w:pPr>
        <w:pStyle w:val="exercises"/>
        <w:numPr>
          <w:ilvl w:val="0"/>
          <w:numId w:val="42"/>
        </w:numPr>
        <w:spacing w:before="0"/>
        <w:ind w:left="900"/>
      </w:pPr>
      <w:r>
        <w:t>The button generates the HTML file;</w:t>
      </w:r>
    </w:p>
    <w:p w:rsidR="00036BBF" w:rsidRDefault="00036BBF" w:rsidP="00036BBF">
      <w:pPr>
        <w:pStyle w:val="exercises"/>
        <w:numPr>
          <w:ilvl w:val="0"/>
          <w:numId w:val="42"/>
        </w:numPr>
        <w:spacing w:before="0"/>
        <w:ind w:left="900"/>
      </w:pPr>
      <w:r>
        <w:t xml:space="preserve">The button searches by keyword or by path in the XML file. </w:t>
      </w:r>
    </w:p>
    <w:p w:rsidR="00036BBF" w:rsidRDefault="00036BBF" w:rsidP="00036BBF">
      <w:pPr>
        <w:pStyle w:val="exercises"/>
        <w:numPr>
          <w:ilvl w:val="0"/>
          <w:numId w:val="42"/>
        </w:numPr>
        <w:spacing w:before="0"/>
        <w:ind w:left="900"/>
      </w:pPr>
      <w:r>
        <w:t xml:space="preserve">The button </w:t>
      </w:r>
      <w:r w:rsidR="009E1651">
        <w:t>add</w:t>
      </w:r>
      <w:r w:rsidR="00304171">
        <w:t>s</w:t>
      </w:r>
      <w:r w:rsidR="009E1651">
        <w:t xml:space="preserve"> a new </w:t>
      </w:r>
      <w:r w:rsidR="008F4DB2">
        <w:t>hotel</w:t>
      </w:r>
      <w:r w:rsidR="009E1651">
        <w:t>.</w:t>
      </w:r>
      <w:r>
        <w:tab/>
      </w:r>
    </w:p>
    <w:p w:rsidR="00036BBF" w:rsidRDefault="00036BBF" w:rsidP="00036BBF">
      <w:pPr>
        <w:pStyle w:val="exercises"/>
        <w:spacing w:before="120"/>
      </w:pPr>
      <w:r>
        <w:tab/>
        <w:t>The</w:t>
      </w:r>
      <w:r w:rsidR="009E1651">
        <w:t xml:space="preserve"> Web</w:t>
      </w:r>
      <w:r>
        <w:t xml:space="preserve"> application must </w:t>
      </w:r>
      <w:r w:rsidR="005A55F6">
        <w:t>use the Web service created in Q</w:t>
      </w:r>
      <w:r>
        <w:t xml:space="preserve">uestion </w:t>
      </w:r>
      <w:proofErr w:type="gramStart"/>
      <w:r w:rsidR="00405C30">
        <w:t>5</w:t>
      </w:r>
      <w:proofErr w:type="gramEnd"/>
      <w:r>
        <w:t xml:space="preserve"> to perform the required processing, and display the return message in the GUI. You can use a textbox, a list box, or a label to display the html file, or display it in a separate page. This assignment will be implemented on localhost</w:t>
      </w:r>
      <w:r w:rsidR="009E1651">
        <w:t xml:space="preserve"> or IIS Express</w:t>
      </w:r>
      <w:r>
        <w:t>, and you must use static URL for the services to ensure that the application and the services are still linked when the assignment is graded on a different computer.</w:t>
      </w:r>
      <w:r w:rsidR="005A55F6">
        <w:t xml:space="preserve"> Do not deploy into WebStrar server.</w:t>
      </w:r>
      <w:r>
        <w:tab/>
        <w:t>[20 points]</w:t>
      </w:r>
    </w:p>
    <w:p w:rsidR="007D5B54" w:rsidRDefault="00405C30" w:rsidP="00B226FA">
      <w:pPr>
        <w:pStyle w:val="exercises"/>
        <w:ind w:left="540" w:hanging="540"/>
      </w:pPr>
      <w:r>
        <w:rPr>
          <w:sz w:val="36"/>
          <w:szCs w:val="36"/>
        </w:rPr>
        <w:t>7</w:t>
      </w:r>
      <w:r w:rsidR="00B226FA">
        <w:t>.</w:t>
      </w:r>
      <w:r w:rsidR="00B226FA">
        <w:tab/>
      </w:r>
      <w:proofErr w:type="gramStart"/>
      <w:r w:rsidR="00087C79">
        <w:t>Testing:</w:t>
      </w:r>
      <w:proofErr w:type="gramEnd"/>
      <w:r w:rsidR="00087C79">
        <w:t xml:space="preserve"> </w:t>
      </w:r>
      <w:r w:rsidR="00264DB6">
        <w:t xml:space="preserve">Based on your selection of the sub questions in question </w:t>
      </w:r>
      <w:r>
        <w:t>5</w:t>
      </w:r>
      <w:r w:rsidR="00264DB6">
        <w:t xml:space="preserve">, provide </w:t>
      </w:r>
      <w:r w:rsidR="005A55F6">
        <w:t xml:space="preserve">your </w:t>
      </w:r>
      <w:r w:rsidR="00A23F56">
        <w:t xml:space="preserve">test inputs and </w:t>
      </w:r>
      <w:r w:rsidR="00264DB6">
        <w:t xml:space="preserve">test results. For example, </w:t>
      </w:r>
      <w:r w:rsidR="00B63A64">
        <w:t xml:space="preserve">if you chose questions </w:t>
      </w:r>
      <w:r>
        <w:t>5</w:t>
      </w:r>
      <w:r w:rsidR="00B63A64">
        <w:t xml:space="preserve">.1, </w:t>
      </w:r>
      <w:r>
        <w:t>5</w:t>
      </w:r>
      <w:r w:rsidR="00B63A64">
        <w:t xml:space="preserve">.2, </w:t>
      </w:r>
      <w:r w:rsidR="005A55F6">
        <w:t>or</w:t>
      </w:r>
      <w:r w:rsidR="00B63A64">
        <w:t xml:space="preserve"> </w:t>
      </w:r>
      <w:r>
        <w:t>5</w:t>
      </w:r>
      <w:r w:rsidR="00B63A64">
        <w:t xml:space="preserve">.3, you can </w:t>
      </w:r>
      <w:r w:rsidR="00264DB6">
        <w:t>p</w:t>
      </w:r>
      <w:r w:rsidR="00087C79">
        <w:t xml:space="preserve">lace the three files: </w:t>
      </w:r>
      <w:r w:rsidR="00B226FA">
        <w:t xml:space="preserve"> </w:t>
      </w:r>
      <w:r w:rsidR="008F4DB2">
        <w:rPr>
          <w:rFonts w:ascii="Arial" w:hAnsi="Arial" w:cs="Arial"/>
          <w:color w:val="0000FF"/>
        </w:rPr>
        <w:t>Hotels</w:t>
      </w:r>
      <w:r w:rsidR="00087C79" w:rsidRPr="003B379F">
        <w:rPr>
          <w:rFonts w:ascii="Arial" w:hAnsi="Arial" w:cs="Arial"/>
          <w:color w:val="0000FF"/>
        </w:rPr>
        <w:t>.xml</w:t>
      </w:r>
      <w:r w:rsidR="00087C79">
        <w:t xml:space="preserve">, </w:t>
      </w:r>
      <w:r w:rsidR="008F4DB2">
        <w:rPr>
          <w:rFonts w:ascii="Arial" w:hAnsi="Arial" w:cs="Arial"/>
          <w:color w:val="0000FF"/>
        </w:rPr>
        <w:t>Hotels</w:t>
      </w:r>
      <w:r w:rsidR="00087C79" w:rsidRPr="003B379F">
        <w:rPr>
          <w:rFonts w:ascii="Arial" w:hAnsi="Arial" w:cs="Arial"/>
          <w:color w:val="0000FF"/>
        </w:rPr>
        <w:t>.x</w:t>
      </w:r>
      <w:r w:rsidR="00087C79">
        <w:rPr>
          <w:rFonts w:ascii="Arial" w:hAnsi="Arial" w:cs="Arial"/>
          <w:color w:val="0000FF"/>
        </w:rPr>
        <w:t>sd</w:t>
      </w:r>
      <w:r w:rsidR="00087C79">
        <w:t xml:space="preserve">, </w:t>
      </w:r>
      <w:r w:rsidR="005A55F6">
        <w:t>or</w:t>
      </w:r>
      <w:r w:rsidR="00087C79">
        <w:t xml:space="preserve"> </w:t>
      </w:r>
      <w:r w:rsidR="008F4DB2">
        <w:rPr>
          <w:rFonts w:ascii="Arial" w:hAnsi="Arial" w:cs="Arial"/>
          <w:color w:val="0000FF"/>
        </w:rPr>
        <w:t>Hotels</w:t>
      </w:r>
      <w:r w:rsidR="00087C79" w:rsidRPr="003B379F">
        <w:rPr>
          <w:rFonts w:ascii="Arial" w:hAnsi="Arial" w:cs="Arial"/>
          <w:color w:val="0000FF"/>
        </w:rPr>
        <w:t>.x</w:t>
      </w:r>
      <w:r w:rsidR="00087C79">
        <w:rPr>
          <w:rFonts w:ascii="Arial" w:hAnsi="Arial" w:cs="Arial"/>
          <w:color w:val="0000FF"/>
        </w:rPr>
        <w:t>sl</w:t>
      </w:r>
      <w:r w:rsidR="00087C79">
        <w:t>, into a Web site and use them to test your program</w:t>
      </w:r>
      <w:r w:rsidR="00974393">
        <w:t xml:space="preserve"> on your .Net development server</w:t>
      </w:r>
      <w:r w:rsidR="00087C79">
        <w:t xml:space="preserve">. </w:t>
      </w:r>
      <w:r w:rsidR="00E0176A">
        <w:t xml:space="preserve">Inject an error in your XML file and make sure the validation service can detect the error. </w:t>
      </w:r>
      <w:r w:rsidR="00087C79">
        <w:t>For question</w:t>
      </w:r>
      <w:r w:rsidR="00390048">
        <w:t xml:space="preserve"> </w:t>
      </w:r>
      <w:r>
        <w:t>7</w:t>
      </w:r>
      <w:r w:rsidR="00087C79">
        <w:t xml:space="preserve">, you </w:t>
      </w:r>
      <w:r w:rsidR="00ED3159">
        <w:t xml:space="preserve">must </w:t>
      </w:r>
      <w:r w:rsidR="00087C79">
        <w:t xml:space="preserve">submit </w:t>
      </w:r>
      <w:r w:rsidR="00264DB6">
        <w:t>the test results (inputs and outputs) in screenshots. For example</w:t>
      </w:r>
      <w:r w:rsidR="00F37D8F">
        <w:t>:</w:t>
      </w:r>
      <w:r w:rsidR="00A45ED9">
        <w:tab/>
        <w:t>[10</w:t>
      </w:r>
      <w:r w:rsidR="00F26835">
        <w:t xml:space="preserve"> points]</w:t>
      </w:r>
    </w:p>
    <w:p w:rsidR="007D5B54" w:rsidRDefault="007D5B54" w:rsidP="007D5B54">
      <w:pPr>
        <w:pStyle w:val="exercises"/>
        <w:spacing w:before="120"/>
      </w:pPr>
      <w:r>
        <w:tab/>
        <w:t xml:space="preserve">(1) A screenshot of the GUI, including </w:t>
      </w:r>
      <w:r w:rsidR="00087C79">
        <w:t>the output of the XML validation displayed in the GUI</w:t>
      </w:r>
      <w:r w:rsidR="00793143">
        <w:t>, with no error and with error message</w:t>
      </w:r>
      <w:r>
        <w:t>;</w:t>
      </w:r>
    </w:p>
    <w:p w:rsidR="007D5B54" w:rsidRDefault="007D5B54" w:rsidP="007D5B54">
      <w:pPr>
        <w:pStyle w:val="exercises"/>
        <w:spacing w:before="120"/>
      </w:pPr>
      <w:r>
        <w:tab/>
        <w:t>(2) A screenshot of the GUI, including the input and output for keyword search;</w:t>
      </w:r>
    </w:p>
    <w:p w:rsidR="007D5B54" w:rsidRDefault="007D5B54" w:rsidP="007D5B54">
      <w:pPr>
        <w:pStyle w:val="exercises"/>
        <w:spacing w:before="120"/>
      </w:pPr>
      <w:r>
        <w:tab/>
        <w:t>(3</w:t>
      </w:r>
      <w:r w:rsidR="00087C79">
        <w:t xml:space="preserve">) The </w:t>
      </w:r>
      <w:r w:rsidR="008F4DB2">
        <w:rPr>
          <w:rFonts w:ascii="Arial" w:hAnsi="Arial" w:cs="Arial"/>
          <w:color w:val="0000FF"/>
        </w:rPr>
        <w:t>Hotels</w:t>
      </w:r>
      <w:r w:rsidR="00087C79" w:rsidRPr="003B379F">
        <w:rPr>
          <w:rFonts w:ascii="Arial" w:hAnsi="Arial" w:cs="Arial"/>
          <w:color w:val="0000FF"/>
        </w:rPr>
        <w:t>.</w:t>
      </w:r>
      <w:r w:rsidR="00087C79">
        <w:rPr>
          <w:rFonts w:ascii="Arial" w:hAnsi="Arial" w:cs="Arial"/>
          <w:color w:val="0000FF"/>
        </w:rPr>
        <w:t>htm</w:t>
      </w:r>
      <w:r w:rsidR="00087C79">
        <w:t xml:space="preserve"> file</w:t>
      </w:r>
      <w:r w:rsidR="00C70508">
        <w:t xml:space="preserve"> (or</w:t>
      </w:r>
      <w:r w:rsidR="00087C79">
        <w:t xml:space="preserve"> </w:t>
      </w:r>
      <w:r w:rsidR="008F4DB2">
        <w:rPr>
          <w:rFonts w:ascii="Arial" w:hAnsi="Arial" w:cs="Arial"/>
          <w:color w:val="0000FF"/>
        </w:rPr>
        <w:t>Hotels</w:t>
      </w:r>
      <w:r w:rsidR="00C70508" w:rsidRPr="003B379F">
        <w:rPr>
          <w:rFonts w:ascii="Arial" w:hAnsi="Arial" w:cs="Arial"/>
          <w:color w:val="0000FF"/>
        </w:rPr>
        <w:t>.</w:t>
      </w:r>
      <w:r w:rsidR="00C70508">
        <w:rPr>
          <w:rFonts w:ascii="Arial" w:hAnsi="Arial" w:cs="Arial"/>
          <w:color w:val="0000FF"/>
        </w:rPr>
        <w:t>html</w:t>
      </w:r>
      <w:r w:rsidR="00C70508" w:rsidRPr="00C70508">
        <w:t>)</w:t>
      </w:r>
      <w:r w:rsidR="00C70508">
        <w:t xml:space="preserve"> file </w:t>
      </w:r>
      <w:r w:rsidR="00087C79">
        <w:t>generated.</w:t>
      </w:r>
      <w:r w:rsidR="00CD3C97">
        <w:t xml:space="preserve"> </w:t>
      </w:r>
    </w:p>
    <w:p w:rsidR="00A45ED9" w:rsidRPr="00101292" w:rsidRDefault="007D5B54" w:rsidP="00A45ED9">
      <w:pPr>
        <w:pStyle w:val="exercises"/>
        <w:tabs>
          <w:tab w:val="clear" w:pos="10260"/>
          <w:tab w:val="right" w:pos="10170"/>
        </w:tabs>
        <w:spacing w:before="120"/>
      </w:pPr>
      <w:r>
        <w:tab/>
      </w:r>
      <w:r w:rsidR="00A45ED9">
        <w:tab/>
        <w:t xml:space="preserve">These three files above are not programs and can be deployed to any web location, such as the personal web space provided by ASU. See exercise 4 in </w:t>
      </w:r>
      <w:r w:rsidR="00CD50E7">
        <w:t>Part 0</w:t>
      </w:r>
      <w:r w:rsidR="00A45ED9">
        <w:t>. Do not use the server for assignment 3 in this assignment.</w:t>
      </w:r>
    </w:p>
    <w:p w:rsidR="00087C79" w:rsidRDefault="00A45ED9" w:rsidP="00A45ED9">
      <w:pPr>
        <w:pStyle w:val="exercises"/>
        <w:tabs>
          <w:tab w:val="clear" w:pos="10260"/>
          <w:tab w:val="right" w:pos="10170"/>
        </w:tabs>
        <w:spacing w:before="120"/>
      </w:pPr>
      <w:r>
        <w:tab/>
      </w:r>
      <w:r w:rsidR="00ED3159">
        <w:t xml:space="preserve">After testing, make sure you remove these files from the Web site: Make sure the students in the same </w:t>
      </w:r>
      <w:r w:rsidR="001151EE">
        <w:t>class</w:t>
      </w:r>
      <w:r w:rsidR="00ED3159">
        <w:t xml:space="preserve"> will not see your assignment before the submission due date. When the TAs grade the assignment, they will place the files in a different location. </w:t>
      </w:r>
      <w:r w:rsidR="00CD3C97">
        <w:tab/>
      </w:r>
    </w:p>
    <w:p w:rsidR="009E1651" w:rsidRDefault="00F37D8F" w:rsidP="009E1651">
      <w:pPr>
        <w:pStyle w:val="exercises"/>
        <w:ind w:left="0" w:firstLine="0"/>
      </w:pPr>
      <w:r>
        <w:t>Submission list for P</w:t>
      </w:r>
      <w:r w:rsidR="009E1651">
        <w:t>art 2: The complete solution folder with all project files for the service</w:t>
      </w:r>
      <w:r>
        <w:t>s</w:t>
      </w:r>
      <w:r w:rsidR="009E1651">
        <w:t xml:space="preserve"> and the application that can be tested by the </w:t>
      </w:r>
      <w:proofErr w:type="spellStart"/>
      <w:proofErr w:type="gramStart"/>
      <w:r w:rsidR="009E1651">
        <w:t>TAs.</w:t>
      </w:r>
      <w:proofErr w:type="spellEnd"/>
      <w:proofErr w:type="gramEnd"/>
      <w:r w:rsidR="009E1651">
        <w:t xml:space="preserve"> You also need to submit the files used in the services, such as </w:t>
      </w:r>
      <w:r w:rsidR="008F4DB2">
        <w:rPr>
          <w:rFonts w:ascii="Arial" w:hAnsi="Arial" w:cs="Arial"/>
          <w:color w:val="0000FF"/>
        </w:rPr>
        <w:t>Hotels</w:t>
      </w:r>
      <w:r w:rsidR="009E1651" w:rsidRPr="003B379F">
        <w:rPr>
          <w:rFonts w:ascii="Arial" w:hAnsi="Arial" w:cs="Arial"/>
          <w:color w:val="0000FF"/>
        </w:rPr>
        <w:t>.xml</w:t>
      </w:r>
      <w:r w:rsidR="009E1651">
        <w:t xml:space="preserve">, </w:t>
      </w:r>
      <w:r w:rsidR="008F4DB2">
        <w:rPr>
          <w:rFonts w:ascii="Arial" w:hAnsi="Arial" w:cs="Arial"/>
          <w:color w:val="0000FF"/>
        </w:rPr>
        <w:t>Hotels</w:t>
      </w:r>
      <w:r w:rsidR="009E1651" w:rsidRPr="003B379F">
        <w:rPr>
          <w:rFonts w:ascii="Arial" w:hAnsi="Arial" w:cs="Arial"/>
          <w:color w:val="0000FF"/>
        </w:rPr>
        <w:t>.x</w:t>
      </w:r>
      <w:r w:rsidR="009E1651">
        <w:rPr>
          <w:rFonts w:ascii="Arial" w:hAnsi="Arial" w:cs="Arial"/>
          <w:color w:val="0000FF"/>
        </w:rPr>
        <w:t>sd</w:t>
      </w:r>
      <w:r w:rsidR="009E1651">
        <w:t xml:space="preserve">, </w:t>
      </w:r>
      <w:r w:rsidR="008F4DB2">
        <w:rPr>
          <w:rFonts w:ascii="Arial" w:hAnsi="Arial" w:cs="Arial"/>
          <w:color w:val="0000FF"/>
        </w:rPr>
        <w:t>Hotels</w:t>
      </w:r>
      <w:r w:rsidR="009E1651" w:rsidRPr="003B379F">
        <w:rPr>
          <w:rFonts w:ascii="Arial" w:hAnsi="Arial" w:cs="Arial"/>
          <w:color w:val="0000FF"/>
        </w:rPr>
        <w:t>.x</w:t>
      </w:r>
      <w:r w:rsidR="009E1651">
        <w:rPr>
          <w:rFonts w:ascii="Arial" w:hAnsi="Arial" w:cs="Arial"/>
          <w:color w:val="0000FF"/>
        </w:rPr>
        <w:t xml:space="preserve">sl, </w:t>
      </w:r>
      <w:r w:rsidR="009E1651" w:rsidRPr="009E1651">
        <w:t>and generated by the services, such as</w:t>
      </w:r>
      <w:r w:rsidR="009E1651">
        <w:rPr>
          <w:rFonts w:ascii="Arial" w:hAnsi="Arial" w:cs="Arial"/>
          <w:color w:val="0000FF"/>
        </w:rPr>
        <w:t xml:space="preserve"> </w:t>
      </w:r>
      <w:r w:rsidR="008F4DB2">
        <w:rPr>
          <w:rFonts w:ascii="Arial" w:hAnsi="Arial" w:cs="Arial"/>
          <w:color w:val="0000FF"/>
        </w:rPr>
        <w:t>Hotels</w:t>
      </w:r>
      <w:r w:rsidR="009E1651" w:rsidRPr="003B379F">
        <w:rPr>
          <w:rFonts w:ascii="Arial" w:hAnsi="Arial" w:cs="Arial"/>
          <w:color w:val="0000FF"/>
        </w:rPr>
        <w:t>.</w:t>
      </w:r>
      <w:r w:rsidR="009E1651">
        <w:rPr>
          <w:rFonts w:ascii="Arial" w:hAnsi="Arial" w:cs="Arial"/>
          <w:color w:val="0000FF"/>
        </w:rPr>
        <w:t>htm</w:t>
      </w:r>
      <w:r w:rsidR="009E1651">
        <w:t xml:space="preserve"> (or </w:t>
      </w:r>
      <w:r w:rsidR="008F4DB2">
        <w:rPr>
          <w:rFonts w:ascii="Arial" w:hAnsi="Arial" w:cs="Arial"/>
          <w:color w:val="0000FF"/>
        </w:rPr>
        <w:t>Hotels</w:t>
      </w:r>
      <w:r w:rsidR="009E1651" w:rsidRPr="003B379F">
        <w:rPr>
          <w:rFonts w:ascii="Arial" w:hAnsi="Arial" w:cs="Arial"/>
          <w:color w:val="0000FF"/>
        </w:rPr>
        <w:t>.</w:t>
      </w:r>
      <w:r w:rsidR="009E1651">
        <w:rPr>
          <w:rFonts w:ascii="Arial" w:hAnsi="Arial" w:cs="Arial"/>
          <w:color w:val="0000FF"/>
        </w:rPr>
        <w:t>html</w:t>
      </w:r>
      <w:r w:rsidR="009E1651">
        <w:t>) file generated, and the screenshot of the testing results in a Word or PDF file. Zip all these file into a zip file for submission.</w:t>
      </w:r>
    </w:p>
    <w:p w:rsidR="002D6E08" w:rsidRDefault="002D6E08" w:rsidP="002D6E08">
      <w:pPr>
        <w:pStyle w:val="Heading1"/>
      </w:pPr>
      <w:r>
        <w:lastRenderedPageBreak/>
        <w:t>Submission Requirement</w:t>
      </w:r>
    </w:p>
    <w:p w:rsidR="002D6E08" w:rsidRDefault="002D6E08" w:rsidP="002D6E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All submissions must be electronically submitted to the assignment folder where you downloaded the assignment paper. All files must be zipped into a single file.</w:t>
      </w:r>
    </w:p>
    <w:p w:rsidR="008B2809" w:rsidRDefault="008B2809" w:rsidP="008B2809">
      <w:pPr>
        <w:pStyle w:val="Heading1"/>
      </w:pPr>
      <w:r>
        <w:t>Grading</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The TA will grade your program following these steps:</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 xml:space="preserve">(1) The TA will read your program and give points based on the points allocated to each component, the readability of </w:t>
      </w:r>
      <w:r w:rsidRPr="00060DD1">
        <w:rPr>
          <w:u w:val="single"/>
        </w:rPr>
        <w:t>your</w:t>
      </w:r>
      <w:r>
        <w:t xml:space="preserve"> code (organization of the code and comments), logic, inclusion of the required functions, and correctness of the implementations of each function.</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(2) Compile the code. If it does not compile, 40% of the points given in (1) will be deducted. For example, if you are given 20 points in step (1), your points will become 12 if the program fails to compile.</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(3) If the code passes the compilation, the TA will execute and test the code. If, for any reason, the program gives an incorrect output or crashes for any input, 20% of the points given in (1) will be deducted.</w:t>
      </w:r>
    </w:p>
    <w:p w:rsidR="00B06E4B" w:rsidRDefault="00B06E4B" w:rsidP="00B06E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Please notice that the TA will not debug your program to figure out how big or how small the error is. You may lose 40% or 20% of your points for a small error such missing a comma or a space!</w:t>
      </w:r>
    </w:p>
    <w:p w:rsidR="00C0169C" w:rsidRPr="00BF39A3" w:rsidRDefault="00C0169C" w:rsidP="00C0169C">
      <w:pPr>
        <w:pStyle w:val="Heading1"/>
      </w:pPr>
      <w:r w:rsidRPr="00BF39A3">
        <w:t xml:space="preserve">Late submission deduction </w:t>
      </w:r>
      <w:r>
        <w:t>policy</w:t>
      </w:r>
      <w:r w:rsidRPr="00BF39A3">
        <w:t>:</w:t>
      </w:r>
    </w:p>
    <w:p w:rsidR="008D26F2" w:rsidRPr="00BF39A3" w:rsidRDefault="008D26F2" w:rsidP="008D26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r>
        <w:t>For each part of the submission</w:t>
      </w:r>
    </w:p>
    <w:p w:rsidR="00C0169C" w:rsidRDefault="00C0169C" w:rsidP="00C0169C">
      <w:pPr>
        <w:numPr>
          <w:ilvl w:val="0"/>
          <w:numId w:val="41"/>
        </w:numPr>
        <w:tabs>
          <w:tab w:val="clear" w:pos="720"/>
          <w:tab w:val="num" w:pos="540"/>
          <w:tab w:val="left" w:pos="6680"/>
        </w:tabs>
        <w:spacing w:before="0" w:line="240" w:lineRule="auto"/>
        <w:ind w:left="540"/>
        <w:rPr>
          <w:color w:val="000000"/>
        </w:rPr>
      </w:pPr>
      <w:r w:rsidRPr="00BF39A3">
        <w:rPr>
          <w:color w:val="000000"/>
        </w:rPr>
        <w:t xml:space="preserve">No penalty for late submissions that are received within </w:t>
      </w:r>
      <w:r>
        <w:rPr>
          <w:color w:val="000000"/>
        </w:rPr>
        <w:t xml:space="preserve">24 hours of the given deadline; </w:t>
      </w:r>
    </w:p>
    <w:p w:rsidR="00C0169C" w:rsidRPr="00BF39A3" w:rsidRDefault="00C0169C" w:rsidP="00C0169C">
      <w:pPr>
        <w:numPr>
          <w:ilvl w:val="0"/>
          <w:numId w:val="41"/>
        </w:numPr>
        <w:tabs>
          <w:tab w:val="clear" w:pos="720"/>
          <w:tab w:val="num" w:pos="540"/>
          <w:tab w:val="left" w:pos="6680"/>
        </w:tabs>
        <w:spacing w:before="0" w:line="240" w:lineRule="auto"/>
        <w:ind w:left="540"/>
        <w:rPr>
          <w:color w:val="000000"/>
        </w:rPr>
      </w:pPr>
      <w:r w:rsidRPr="00BF39A3">
        <w:rPr>
          <w:color w:val="000000"/>
        </w:rPr>
        <w:t xml:space="preserve">1% grade deduction for </w:t>
      </w:r>
      <w:r>
        <w:rPr>
          <w:color w:val="000000"/>
        </w:rPr>
        <w:t>every hour after the first 24 hours of the grace period!</w:t>
      </w:r>
      <w:r w:rsidRPr="00BF39A3">
        <w:rPr>
          <w:color w:val="000000"/>
        </w:rPr>
        <w:t xml:space="preserve"> </w:t>
      </w:r>
    </w:p>
    <w:p w:rsidR="008310AC" w:rsidRPr="00D2654D" w:rsidRDefault="008310AC" w:rsidP="00C0169C">
      <w:pPr>
        <w:tabs>
          <w:tab w:val="left" w:pos="6680"/>
        </w:tabs>
        <w:spacing w:before="0" w:line="240" w:lineRule="auto"/>
        <w:rPr>
          <w:color w:val="000000"/>
        </w:rPr>
      </w:pPr>
    </w:p>
    <w:sectPr w:rsidR="008310AC" w:rsidRPr="00D2654D" w:rsidSect="006B7086">
      <w:headerReference w:type="default" r:id="rId9"/>
      <w:footerReference w:type="even" r:id="rId10"/>
      <w:footerReference w:type="default" r:id="rId11"/>
      <w:headerReference w:type="first" r:id="rId12"/>
      <w:footerReference w:type="first" r:id="rId13"/>
      <w:pgSz w:w="12240" w:h="15840" w:code="1"/>
      <w:pgMar w:top="1440" w:right="1008" w:bottom="288" w:left="1008" w:header="576" w:footer="576"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2D0" w:rsidRDefault="001A42D0">
      <w:r>
        <w:separator/>
      </w:r>
    </w:p>
  </w:endnote>
  <w:endnote w:type="continuationSeparator" w:id="0">
    <w:p w:rsidR="001A42D0" w:rsidRDefault="001A42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panose1 w:val="02040503060506020304"/>
    <w:charset w:val="00"/>
    <w:family w:val="roman"/>
    <w:notTrueType/>
    <w:pitch w:val="variable"/>
    <w:sig w:usb0="00000003" w:usb1="00000000" w:usb2="00000000" w:usb3="00000000" w:csb0="00000001" w:csb1="00000000"/>
  </w:font>
  <w:font w:name="Geneva">
    <w:altName w:val="Arial"/>
    <w:charset w:val="00"/>
    <w:family w:val="auto"/>
    <w:pitch w:val="variable"/>
    <w:sig w:usb0="03000000" w:usb1="00000000" w:usb2="00000000" w:usb3="00000000" w:csb0="00000001" w:csb1="00000000"/>
  </w:font>
  <w:font w:name="Monaco">
    <w:altName w:val="Courier New"/>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tabs>
        <w:tab w:val="clear" w:pos="4320"/>
        <w:tab w:val="clear" w:pos="8640"/>
        <w:tab w:val="right" w:pos="10170"/>
      </w:tabs>
      <w:jc w:val="center"/>
    </w:pPr>
    <w:r>
      <w:rPr>
        <w:rStyle w:val="PageNumber"/>
      </w:rPr>
      <w:t xml:space="preserve">Page </w:t>
    </w:r>
    <w:r w:rsidR="00E61277">
      <w:rPr>
        <w:rStyle w:val="PageNumber"/>
      </w:rPr>
      <w:fldChar w:fldCharType="begin"/>
    </w:r>
    <w:r>
      <w:rPr>
        <w:rStyle w:val="PageNumber"/>
      </w:rPr>
      <w:instrText xml:space="preserve"> PAGE </w:instrText>
    </w:r>
    <w:r w:rsidR="00E61277">
      <w:rPr>
        <w:rStyle w:val="PageNumber"/>
      </w:rPr>
      <w:fldChar w:fldCharType="separate"/>
    </w:r>
    <w:r w:rsidR="00A40966">
      <w:rPr>
        <w:rStyle w:val="PageNumber"/>
        <w:noProof/>
      </w:rPr>
      <w:t>2</w:t>
    </w:r>
    <w:r w:rsidR="00E61277">
      <w:rPr>
        <w:rStyle w:val="PageNumber"/>
      </w:rPr>
      <w:fldChar w:fldCharType="end"/>
    </w:r>
    <w:r>
      <w:rPr>
        <w:rStyle w:val="PageNumber"/>
      </w:rPr>
      <w:t xml:space="preserve"> of </w:t>
    </w:r>
    <w:r w:rsidR="00E61277">
      <w:rPr>
        <w:rStyle w:val="PageNumber"/>
      </w:rPr>
      <w:fldChar w:fldCharType="begin"/>
    </w:r>
    <w:r>
      <w:rPr>
        <w:rStyle w:val="PageNumber"/>
      </w:rPr>
      <w:instrText xml:space="preserve"> NUMPAGES </w:instrText>
    </w:r>
    <w:r w:rsidR="00E61277">
      <w:rPr>
        <w:rStyle w:val="PageNumber"/>
      </w:rPr>
      <w:fldChar w:fldCharType="separate"/>
    </w:r>
    <w:r w:rsidR="00A40966">
      <w:rPr>
        <w:rStyle w:val="PageNumber"/>
        <w:noProof/>
      </w:rPr>
      <w:t>5</w:t>
    </w:r>
    <w:r w:rsidR="00E61277">
      <w:rPr>
        <w:rStyle w:val="PageNumber"/>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rsidP="00306F74">
    <w:pPr>
      <w:pStyle w:val="Footer"/>
      <w:jc w:val="center"/>
      <w:rPr>
        <w:sz w:val="20"/>
      </w:rPr>
    </w:pPr>
    <w:r>
      <w:rPr>
        <w:rStyle w:val="PageNumber"/>
      </w:rPr>
      <w:t xml:space="preserve">Page </w:t>
    </w:r>
    <w:r w:rsidR="00E61277">
      <w:rPr>
        <w:rStyle w:val="PageNumber"/>
      </w:rPr>
      <w:fldChar w:fldCharType="begin"/>
    </w:r>
    <w:r>
      <w:rPr>
        <w:rStyle w:val="PageNumber"/>
      </w:rPr>
      <w:instrText xml:space="preserve"> PAGE </w:instrText>
    </w:r>
    <w:r w:rsidR="00E61277">
      <w:rPr>
        <w:rStyle w:val="PageNumber"/>
      </w:rPr>
      <w:fldChar w:fldCharType="separate"/>
    </w:r>
    <w:r w:rsidR="00A40966">
      <w:rPr>
        <w:rStyle w:val="PageNumber"/>
        <w:noProof/>
      </w:rPr>
      <w:t>3</w:t>
    </w:r>
    <w:r w:rsidR="00E61277">
      <w:rPr>
        <w:rStyle w:val="PageNumber"/>
      </w:rPr>
      <w:fldChar w:fldCharType="end"/>
    </w:r>
    <w:r>
      <w:rPr>
        <w:rStyle w:val="PageNumber"/>
      </w:rPr>
      <w:t xml:space="preserve"> of </w:t>
    </w:r>
    <w:r w:rsidR="00E61277">
      <w:rPr>
        <w:rStyle w:val="PageNumber"/>
      </w:rPr>
      <w:fldChar w:fldCharType="begin"/>
    </w:r>
    <w:r>
      <w:rPr>
        <w:rStyle w:val="PageNumber"/>
      </w:rPr>
      <w:instrText xml:space="preserve"> NUMPAGES </w:instrText>
    </w:r>
    <w:r w:rsidR="00E61277">
      <w:rPr>
        <w:rStyle w:val="PageNumber"/>
      </w:rPr>
      <w:fldChar w:fldCharType="separate"/>
    </w:r>
    <w:r w:rsidR="00A40966">
      <w:rPr>
        <w:rStyle w:val="PageNumber"/>
        <w:noProof/>
      </w:rPr>
      <w:t>5</w:t>
    </w:r>
    <w:r w:rsidR="00E61277">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2D0" w:rsidRDefault="001A42D0">
      <w:r>
        <w:separator/>
      </w:r>
    </w:p>
  </w:footnote>
  <w:footnote w:type="continuationSeparator" w:id="0">
    <w:p w:rsidR="001A42D0" w:rsidRDefault="001A42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420"/>
        <w:tab w:val="left" w:pos="3600"/>
        <w:tab w:val="left" w:pos="5220"/>
        <w:tab w:val="left" w:pos="9990"/>
      </w:tabs>
      <w:jc w:val="right"/>
      <w:rPr>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9B0" w:rsidRDefault="000949B0">
    <w:pPr>
      <w:tabs>
        <w:tab w:val="left" w:pos="3060"/>
        <w:tab w:val="left" w:pos="6570"/>
        <w:tab w:val="left" w:pos="6930"/>
        <w:tab w:val="left" w:pos="10080"/>
      </w:tabs>
      <w:jc w:val="both"/>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2AE8420"/>
    <w:lvl w:ilvl="0">
      <w:start w:val="1"/>
      <w:numFmt w:val="bullet"/>
      <w:lvlText w:val=""/>
      <w:lvlJc w:val="left"/>
      <w:pPr>
        <w:tabs>
          <w:tab w:val="num" w:pos="360"/>
        </w:tabs>
        <w:ind w:left="360" w:hanging="360"/>
      </w:pPr>
      <w:rPr>
        <w:rFonts w:ascii="Symbol" w:hAnsi="Symbol" w:hint="default"/>
      </w:rPr>
    </w:lvl>
  </w:abstractNum>
  <w:abstractNum w:abstractNumId="1">
    <w:nsid w:val="00000001"/>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00000002"/>
    <w:multiLevelType w:val="multilevel"/>
    <w:tmpl w:val="00000000"/>
    <w:lvl w:ilvl="0">
      <w:start w:val="1"/>
      <w:numFmt w:val="decimal"/>
      <w:lvlText w:val="%1"/>
      <w:lvlJc w:val="left"/>
      <w:pPr>
        <w:tabs>
          <w:tab w:val="num" w:pos="580"/>
        </w:tabs>
        <w:ind w:left="580" w:hanging="580"/>
      </w:pPr>
      <w:rPr>
        <w:rFonts w:hint="default"/>
      </w:rPr>
    </w:lvl>
    <w:lvl w:ilvl="1">
      <w:start w:val="2"/>
      <w:numFmt w:val="decimal"/>
      <w:lvlText w:val="%1.%2"/>
      <w:lvlJc w:val="left"/>
      <w:pPr>
        <w:tabs>
          <w:tab w:val="num" w:pos="580"/>
        </w:tabs>
        <w:ind w:left="580" w:hanging="5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nsid w:val="00000003"/>
    <w:multiLevelType w:val="multilevel"/>
    <w:tmpl w:val="00000000"/>
    <w:lvl w:ilvl="0">
      <w:start w:val="1"/>
      <w:numFmt w:val="decimal"/>
      <w:lvlText w:val="%1"/>
      <w:lvlJc w:val="left"/>
      <w:pPr>
        <w:tabs>
          <w:tab w:val="num" w:pos="560"/>
        </w:tabs>
        <w:ind w:left="560" w:hanging="560"/>
      </w:pPr>
      <w:rPr>
        <w:rFonts w:hint="default"/>
      </w:rPr>
    </w:lvl>
    <w:lvl w:ilvl="1">
      <w:start w:val="1"/>
      <w:numFmt w:val="decimal"/>
      <w:lvlText w:val="%1.%2"/>
      <w:lvlJc w:val="left"/>
      <w:pPr>
        <w:tabs>
          <w:tab w:val="num" w:pos="560"/>
        </w:tabs>
        <w:ind w:left="560" w:hanging="5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nsid w:val="005036FC"/>
    <w:multiLevelType w:val="multilevel"/>
    <w:tmpl w:val="002E4528"/>
    <w:lvl w:ilvl="0">
      <w:start w:val="1"/>
      <w:numFmt w:val="bullet"/>
      <w:lvlText w:val=""/>
      <w:lvlJc w:val="left"/>
      <w:pPr>
        <w:tabs>
          <w:tab w:val="num" w:pos="1267"/>
        </w:tabs>
        <w:ind w:left="1267" w:hanging="360"/>
      </w:pPr>
      <w:rPr>
        <w:rFonts w:ascii="Symbol" w:hAnsi="Symbol" w:hint="default"/>
      </w:rPr>
    </w:lvl>
    <w:lvl w:ilvl="1">
      <w:start w:val="1"/>
      <w:numFmt w:val="bullet"/>
      <w:lvlText w:val="o"/>
      <w:lvlJc w:val="left"/>
      <w:pPr>
        <w:tabs>
          <w:tab w:val="num" w:pos="1987"/>
        </w:tabs>
        <w:ind w:left="1987" w:hanging="360"/>
      </w:pPr>
      <w:rPr>
        <w:rFonts w:ascii="Courier New" w:hAnsi="Courier New" w:cs="Courier New" w:hint="default"/>
      </w:rPr>
    </w:lvl>
    <w:lvl w:ilvl="2">
      <w:start w:val="1"/>
      <w:numFmt w:val="bullet"/>
      <w:lvlText w:val=""/>
      <w:lvlJc w:val="left"/>
      <w:pPr>
        <w:tabs>
          <w:tab w:val="num" w:pos="2707"/>
        </w:tabs>
        <w:ind w:left="2707" w:hanging="360"/>
      </w:pPr>
      <w:rPr>
        <w:rFonts w:ascii="Wingdings" w:hAnsi="Wingdings" w:hint="default"/>
      </w:rPr>
    </w:lvl>
    <w:lvl w:ilvl="3">
      <w:start w:val="1"/>
      <w:numFmt w:val="bullet"/>
      <w:lvlText w:val=""/>
      <w:lvlJc w:val="left"/>
      <w:pPr>
        <w:tabs>
          <w:tab w:val="num" w:pos="3427"/>
        </w:tabs>
        <w:ind w:left="3427" w:hanging="360"/>
      </w:pPr>
      <w:rPr>
        <w:rFonts w:ascii="Symbol" w:hAnsi="Symbol" w:hint="default"/>
      </w:rPr>
    </w:lvl>
    <w:lvl w:ilvl="4">
      <w:start w:val="1"/>
      <w:numFmt w:val="bullet"/>
      <w:lvlText w:val="o"/>
      <w:lvlJc w:val="left"/>
      <w:pPr>
        <w:tabs>
          <w:tab w:val="num" w:pos="4147"/>
        </w:tabs>
        <w:ind w:left="4147" w:hanging="360"/>
      </w:pPr>
      <w:rPr>
        <w:rFonts w:ascii="Courier New" w:hAnsi="Courier New" w:cs="Courier New" w:hint="default"/>
      </w:rPr>
    </w:lvl>
    <w:lvl w:ilvl="5">
      <w:start w:val="1"/>
      <w:numFmt w:val="bullet"/>
      <w:lvlText w:val=""/>
      <w:lvlJc w:val="left"/>
      <w:pPr>
        <w:tabs>
          <w:tab w:val="num" w:pos="4867"/>
        </w:tabs>
        <w:ind w:left="4867" w:hanging="360"/>
      </w:pPr>
      <w:rPr>
        <w:rFonts w:ascii="Wingdings" w:hAnsi="Wingdings" w:hint="default"/>
      </w:rPr>
    </w:lvl>
    <w:lvl w:ilvl="6">
      <w:start w:val="1"/>
      <w:numFmt w:val="bullet"/>
      <w:lvlText w:val=""/>
      <w:lvlJc w:val="left"/>
      <w:pPr>
        <w:tabs>
          <w:tab w:val="num" w:pos="5587"/>
        </w:tabs>
        <w:ind w:left="5587" w:hanging="360"/>
      </w:pPr>
      <w:rPr>
        <w:rFonts w:ascii="Symbol" w:hAnsi="Symbol" w:hint="default"/>
      </w:rPr>
    </w:lvl>
    <w:lvl w:ilvl="7">
      <w:start w:val="1"/>
      <w:numFmt w:val="bullet"/>
      <w:lvlText w:val="o"/>
      <w:lvlJc w:val="left"/>
      <w:pPr>
        <w:tabs>
          <w:tab w:val="num" w:pos="6307"/>
        </w:tabs>
        <w:ind w:left="6307" w:hanging="360"/>
      </w:pPr>
      <w:rPr>
        <w:rFonts w:ascii="Courier New" w:hAnsi="Courier New" w:cs="Courier New" w:hint="default"/>
      </w:rPr>
    </w:lvl>
    <w:lvl w:ilvl="8">
      <w:start w:val="1"/>
      <w:numFmt w:val="bullet"/>
      <w:lvlText w:val=""/>
      <w:lvlJc w:val="left"/>
      <w:pPr>
        <w:tabs>
          <w:tab w:val="num" w:pos="7027"/>
        </w:tabs>
        <w:ind w:left="7027" w:hanging="360"/>
      </w:pPr>
      <w:rPr>
        <w:rFonts w:ascii="Wingdings" w:hAnsi="Wingdings" w:hint="default"/>
      </w:rPr>
    </w:lvl>
  </w:abstractNum>
  <w:abstractNum w:abstractNumId="5">
    <w:nsid w:val="008D4525"/>
    <w:multiLevelType w:val="hybridMultilevel"/>
    <w:tmpl w:val="DB947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7A74EDB"/>
    <w:multiLevelType w:val="hybridMultilevel"/>
    <w:tmpl w:val="BFFCB8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0DC614DD"/>
    <w:multiLevelType w:val="hybridMultilevel"/>
    <w:tmpl w:val="36522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0E1149D8"/>
    <w:multiLevelType w:val="hybridMultilevel"/>
    <w:tmpl w:val="633A0972"/>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0E3E07C7"/>
    <w:multiLevelType w:val="multilevel"/>
    <w:tmpl w:val="394A3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38A5BCE"/>
    <w:multiLevelType w:val="multilevel"/>
    <w:tmpl w:val="769CCD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1">
    <w:nsid w:val="19B910BC"/>
    <w:multiLevelType w:val="hybridMultilevel"/>
    <w:tmpl w:val="530A03FC"/>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A5D2AA8"/>
    <w:multiLevelType w:val="hybridMultilevel"/>
    <w:tmpl w:val="4404AF64"/>
    <w:lvl w:ilvl="0" w:tplc="D4A67E8C">
      <w:start w:val="1"/>
      <w:numFmt w:val="decimal"/>
      <w:lvlText w:val="(%1)"/>
      <w:lvlJc w:val="left"/>
      <w:pPr>
        <w:ind w:left="990" w:hanging="45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3">
    <w:nsid w:val="1D8246A8"/>
    <w:multiLevelType w:val="multilevel"/>
    <w:tmpl w:val="BB20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AB7DE6"/>
    <w:multiLevelType w:val="hybridMultilevel"/>
    <w:tmpl w:val="30CEC7DC"/>
    <w:lvl w:ilvl="0" w:tplc="04090017">
      <w:start w:val="1"/>
      <w:numFmt w:val="lowerLetter"/>
      <w:lvlText w:val="%1)"/>
      <w:lvlJc w:val="left"/>
      <w:pPr>
        <w:tabs>
          <w:tab w:val="num" w:pos="1263"/>
        </w:tabs>
        <w:ind w:left="1263" w:hanging="360"/>
      </w:pPr>
      <w:rPr>
        <w:rFonts w:hint="default"/>
      </w:rPr>
    </w:lvl>
    <w:lvl w:ilvl="1" w:tplc="04090003" w:tentative="1">
      <w:start w:val="1"/>
      <w:numFmt w:val="bullet"/>
      <w:lvlText w:val="o"/>
      <w:lvlJc w:val="left"/>
      <w:pPr>
        <w:tabs>
          <w:tab w:val="num" w:pos="1983"/>
        </w:tabs>
        <w:ind w:left="1983" w:hanging="360"/>
      </w:pPr>
      <w:rPr>
        <w:rFonts w:ascii="Courier New" w:hAnsi="Courier New" w:cs="Courier New" w:hint="default"/>
      </w:rPr>
    </w:lvl>
    <w:lvl w:ilvl="2" w:tplc="04090005" w:tentative="1">
      <w:start w:val="1"/>
      <w:numFmt w:val="bullet"/>
      <w:lvlText w:val=""/>
      <w:lvlJc w:val="left"/>
      <w:pPr>
        <w:tabs>
          <w:tab w:val="num" w:pos="2703"/>
        </w:tabs>
        <w:ind w:left="2703" w:hanging="360"/>
      </w:pPr>
      <w:rPr>
        <w:rFonts w:ascii="Wingdings" w:hAnsi="Wingdings" w:hint="default"/>
      </w:rPr>
    </w:lvl>
    <w:lvl w:ilvl="3" w:tplc="04090001" w:tentative="1">
      <w:start w:val="1"/>
      <w:numFmt w:val="bullet"/>
      <w:lvlText w:val=""/>
      <w:lvlJc w:val="left"/>
      <w:pPr>
        <w:tabs>
          <w:tab w:val="num" w:pos="3423"/>
        </w:tabs>
        <w:ind w:left="3423" w:hanging="360"/>
      </w:pPr>
      <w:rPr>
        <w:rFonts w:ascii="Symbol" w:hAnsi="Symbol" w:hint="default"/>
      </w:rPr>
    </w:lvl>
    <w:lvl w:ilvl="4" w:tplc="04090003" w:tentative="1">
      <w:start w:val="1"/>
      <w:numFmt w:val="bullet"/>
      <w:lvlText w:val="o"/>
      <w:lvlJc w:val="left"/>
      <w:pPr>
        <w:tabs>
          <w:tab w:val="num" w:pos="4143"/>
        </w:tabs>
        <w:ind w:left="4143" w:hanging="360"/>
      </w:pPr>
      <w:rPr>
        <w:rFonts w:ascii="Courier New" w:hAnsi="Courier New" w:cs="Courier New" w:hint="default"/>
      </w:rPr>
    </w:lvl>
    <w:lvl w:ilvl="5" w:tplc="04090005" w:tentative="1">
      <w:start w:val="1"/>
      <w:numFmt w:val="bullet"/>
      <w:lvlText w:val=""/>
      <w:lvlJc w:val="left"/>
      <w:pPr>
        <w:tabs>
          <w:tab w:val="num" w:pos="4863"/>
        </w:tabs>
        <w:ind w:left="4863" w:hanging="360"/>
      </w:pPr>
      <w:rPr>
        <w:rFonts w:ascii="Wingdings" w:hAnsi="Wingdings" w:hint="default"/>
      </w:rPr>
    </w:lvl>
    <w:lvl w:ilvl="6" w:tplc="04090001" w:tentative="1">
      <w:start w:val="1"/>
      <w:numFmt w:val="bullet"/>
      <w:lvlText w:val=""/>
      <w:lvlJc w:val="left"/>
      <w:pPr>
        <w:tabs>
          <w:tab w:val="num" w:pos="5583"/>
        </w:tabs>
        <w:ind w:left="5583" w:hanging="360"/>
      </w:pPr>
      <w:rPr>
        <w:rFonts w:ascii="Symbol" w:hAnsi="Symbol" w:hint="default"/>
      </w:rPr>
    </w:lvl>
    <w:lvl w:ilvl="7" w:tplc="04090003" w:tentative="1">
      <w:start w:val="1"/>
      <w:numFmt w:val="bullet"/>
      <w:lvlText w:val="o"/>
      <w:lvlJc w:val="left"/>
      <w:pPr>
        <w:tabs>
          <w:tab w:val="num" w:pos="6303"/>
        </w:tabs>
        <w:ind w:left="6303" w:hanging="360"/>
      </w:pPr>
      <w:rPr>
        <w:rFonts w:ascii="Courier New" w:hAnsi="Courier New" w:cs="Courier New" w:hint="default"/>
      </w:rPr>
    </w:lvl>
    <w:lvl w:ilvl="8" w:tplc="04090005" w:tentative="1">
      <w:start w:val="1"/>
      <w:numFmt w:val="bullet"/>
      <w:lvlText w:val=""/>
      <w:lvlJc w:val="left"/>
      <w:pPr>
        <w:tabs>
          <w:tab w:val="num" w:pos="7023"/>
        </w:tabs>
        <w:ind w:left="7023" w:hanging="360"/>
      </w:pPr>
      <w:rPr>
        <w:rFonts w:ascii="Wingdings" w:hAnsi="Wingdings" w:hint="default"/>
      </w:rPr>
    </w:lvl>
  </w:abstractNum>
  <w:abstractNum w:abstractNumId="15">
    <w:nsid w:val="221940D8"/>
    <w:multiLevelType w:val="hybridMultilevel"/>
    <w:tmpl w:val="3D0C7C0A"/>
    <w:lvl w:ilvl="0" w:tplc="1570E2A2">
      <w:start w:val="2"/>
      <w:numFmt w:val="bullet"/>
      <w:lvlText w:val="-"/>
      <w:lvlJc w:val="left"/>
      <w:pPr>
        <w:tabs>
          <w:tab w:val="num" w:pos="720"/>
        </w:tabs>
        <w:ind w:left="720" w:hanging="360"/>
      </w:pPr>
      <w:rPr>
        <w:rFonts w:ascii="Times New Roman" w:eastAsia="Times New Roman" w:hAnsi="Times New Roman" w:cs="Times New Roman" w:hint="default"/>
      </w:rPr>
    </w:lvl>
    <w:lvl w:ilvl="1" w:tplc="FAB23B42" w:tentative="1">
      <w:start w:val="1"/>
      <w:numFmt w:val="bullet"/>
      <w:lvlText w:val="o"/>
      <w:lvlJc w:val="left"/>
      <w:pPr>
        <w:tabs>
          <w:tab w:val="num" w:pos="1440"/>
        </w:tabs>
        <w:ind w:left="1440" w:hanging="360"/>
      </w:pPr>
      <w:rPr>
        <w:rFonts w:ascii="Courier New" w:hAnsi="Courier New" w:hint="default"/>
      </w:rPr>
    </w:lvl>
    <w:lvl w:ilvl="2" w:tplc="AA1EDF5E" w:tentative="1">
      <w:start w:val="1"/>
      <w:numFmt w:val="bullet"/>
      <w:lvlText w:val=""/>
      <w:lvlJc w:val="left"/>
      <w:pPr>
        <w:tabs>
          <w:tab w:val="num" w:pos="2160"/>
        </w:tabs>
        <w:ind w:left="2160" w:hanging="360"/>
      </w:pPr>
      <w:rPr>
        <w:rFonts w:ascii="Wingdings" w:hAnsi="Wingdings" w:hint="default"/>
      </w:rPr>
    </w:lvl>
    <w:lvl w:ilvl="3" w:tplc="9E5476B2" w:tentative="1">
      <w:start w:val="1"/>
      <w:numFmt w:val="bullet"/>
      <w:lvlText w:val=""/>
      <w:lvlJc w:val="left"/>
      <w:pPr>
        <w:tabs>
          <w:tab w:val="num" w:pos="2880"/>
        </w:tabs>
        <w:ind w:left="2880" w:hanging="360"/>
      </w:pPr>
      <w:rPr>
        <w:rFonts w:ascii="Symbol" w:hAnsi="Symbol" w:hint="default"/>
      </w:rPr>
    </w:lvl>
    <w:lvl w:ilvl="4" w:tplc="250A3C84" w:tentative="1">
      <w:start w:val="1"/>
      <w:numFmt w:val="bullet"/>
      <w:lvlText w:val="o"/>
      <w:lvlJc w:val="left"/>
      <w:pPr>
        <w:tabs>
          <w:tab w:val="num" w:pos="3600"/>
        </w:tabs>
        <w:ind w:left="3600" w:hanging="360"/>
      </w:pPr>
      <w:rPr>
        <w:rFonts w:ascii="Courier New" w:hAnsi="Courier New" w:hint="default"/>
      </w:rPr>
    </w:lvl>
    <w:lvl w:ilvl="5" w:tplc="0B1C6CFC" w:tentative="1">
      <w:start w:val="1"/>
      <w:numFmt w:val="bullet"/>
      <w:lvlText w:val=""/>
      <w:lvlJc w:val="left"/>
      <w:pPr>
        <w:tabs>
          <w:tab w:val="num" w:pos="4320"/>
        </w:tabs>
        <w:ind w:left="4320" w:hanging="360"/>
      </w:pPr>
      <w:rPr>
        <w:rFonts w:ascii="Wingdings" w:hAnsi="Wingdings" w:hint="default"/>
      </w:rPr>
    </w:lvl>
    <w:lvl w:ilvl="6" w:tplc="6EE60CF0" w:tentative="1">
      <w:start w:val="1"/>
      <w:numFmt w:val="bullet"/>
      <w:lvlText w:val=""/>
      <w:lvlJc w:val="left"/>
      <w:pPr>
        <w:tabs>
          <w:tab w:val="num" w:pos="5040"/>
        </w:tabs>
        <w:ind w:left="5040" w:hanging="360"/>
      </w:pPr>
      <w:rPr>
        <w:rFonts w:ascii="Symbol" w:hAnsi="Symbol" w:hint="default"/>
      </w:rPr>
    </w:lvl>
    <w:lvl w:ilvl="7" w:tplc="B19EB25A" w:tentative="1">
      <w:start w:val="1"/>
      <w:numFmt w:val="bullet"/>
      <w:lvlText w:val="o"/>
      <w:lvlJc w:val="left"/>
      <w:pPr>
        <w:tabs>
          <w:tab w:val="num" w:pos="5760"/>
        </w:tabs>
        <w:ind w:left="5760" w:hanging="360"/>
      </w:pPr>
      <w:rPr>
        <w:rFonts w:ascii="Courier New" w:hAnsi="Courier New" w:hint="default"/>
      </w:rPr>
    </w:lvl>
    <w:lvl w:ilvl="8" w:tplc="BB12225C" w:tentative="1">
      <w:start w:val="1"/>
      <w:numFmt w:val="bullet"/>
      <w:lvlText w:val=""/>
      <w:lvlJc w:val="left"/>
      <w:pPr>
        <w:tabs>
          <w:tab w:val="num" w:pos="6480"/>
        </w:tabs>
        <w:ind w:left="6480" w:hanging="360"/>
      </w:pPr>
      <w:rPr>
        <w:rFonts w:ascii="Wingdings" w:hAnsi="Wingdings" w:hint="default"/>
      </w:rPr>
    </w:lvl>
  </w:abstractNum>
  <w:abstractNum w:abstractNumId="16">
    <w:nsid w:val="22914549"/>
    <w:multiLevelType w:val="hybridMultilevel"/>
    <w:tmpl w:val="AEFEE186"/>
    <w:lvl w:ilvl="0" w:tplc="04090001">
      <w:start w:val="1"/>
      <w:numFmt w:val="bullet"/>
      <w:lvlText w:val=""/>
      <w:lvlJc w:val="left"/>
      <w:pPr>
        <w:tabs>
          <w:tab w:val="num" w:pos="907"/>
        </w:tabs>
        <w:ind w:left="907" w:hanging="360"/>
      </w:pPr>
      <w:rPr>
        <w:rFonts w:ascii="Symbol" w:hAnsi="Symbol" w:hint="default"/>
      </w:rPr>
    </w:lvl>
    <w:lvl w:ilvl="1" w:tplc="04090003" w:tentative="1">
      <w:start w:val="1"/>
      <w:numFmt w:val="bullet"/>
      <w:lvlText w:val="o"/>
      <w:lvlJc w:val="left"/>
      <w:pPr>
        <w:tabs>
          <w:tab w:val="num" w:pos="1627"/>
        </w:tabs>
        <w:ind w:left="1627" w:hanging="360"/>
      </w:pPr>
      <w:rPr>
        <w:rFonts w:ascii="Courier New" w:hAnsi="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7">
    <w:nsid w:val="2418557A"/>
    <w:multiLevelType w:val="hybridMultilevel"/>
    <w:tmpl w:val="D1B235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18">
    <w:nsid w:val="292C45FC"/>
    <w:multiLevelType w:val="hybridMultilevel"/>
    <w:tmpl w:val="0CBCD1DA"/>
    <w:lvl w:ilvl="0" w:tplc="D30E810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293D498E"/>
    <w:multiLevelType w:val="hybridMultilevel"/>
    <w:tmpl w:val="1996F970"/>
    <w:lvl w:ilvl="0" w:tplc="21A646CA">
      <w:start w:val="1"/>
      <w:numFmt w:val="bullet"/>
      <w:pStyle w:val="List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B0A584F"/>
    <w:multiLevelType w:val="hybridMultilevel"/>
    <w:tmpl w:val="86062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A20DD2"/>
    <w:multiLevelType w:val="hybridMultilevel"/>
    <w:tmpl w:val="A1F8596A"/>
    <w:lvl w:ilvl="0" w:tplc="CC5A144E">
      <w:start w:val="1"/>
      <w:numFmt w:val="bullet"/>
      <w:lvlText w:val="•"/>
      <w:lvlJc w:val="left"/>
      <w:pPr>
        <w:tabs>
          <w:tab w:val="num" w:pos="720"/>
        </w:tabs>
        <w:ind w:left="720" w:hanging="360"/>
      </w:pPr>
      <w:rPr>
        <w:rFonts w:ascii="Times New Roman" w:hAnsi="Times New Roman" w:hint="default"/>
      </w:rPr>
    </w:lvl>
    <w:lvl w:ilvl="1" w:tplc="3FD89A2A" w:tentative="1">
      <w:start w:val="1"/>
      <w:numFmt w:val="bullet"/>
      <w:lvlText w:val="•"/>
      <w:lvlJc w:val="left"/>
      <w:pPr>
        <w:tabs>
          <w:tab w:val="num" w:pos="1440"/>
        </w:tabs>
        <w:ind w:left="1440" w:hanging="360"/>
      </w:pPr>
      <w:rPr>
        <w:rFonts w:ascii="Times New Roman" w:hAnsi="Times New Roman" w:hint="default"/>
      </w:rPr>
    </w:lvl>
    <w:lvl w:ilvl="2" w:tplc="AB8C945C" w:tentative="1">
      <w:start w:val="1"/>
      <w:numFmt w:val="bullet"/>
      <w:lvlText w:val="•"/>
      <w:lvlJc w:val="left"/>
      <w:pPr>
        <w:tabs>
          <w:tab w:val="num" w:pos="2160"/>
        </w:tabs>
        <w:ind w:left="2160" w:hanging="360"/>
      </w:pPr>
      <w:rPr>
        <w:rFonts w:ascii="Times New Roman" w:hAnsi="Times New Roman" w:hint="default"/>
      </w:rPr>
    </w:lvl>
    <w:lvl w:ilvl="3" w:tplc="F0D837F8" w:tentative="1">
      <w:start w:val="1"/>
      <w:numFmt w:val="bullet"/>
      <w:lvlText w:val="•"/>
      <w:lvlJc w:val="left"/>
      <w:pPr>
        <w:tabs>
          <w:tab w:val="num" w:pos="2880"/>
        </w:tabs>
        <w:ind w:left="2880" w:hanging="360"/>
      </w:pPr>
      <w:rPr>
        <w:rFonts w:ascii="Times New Roman" w:hAnsi="Times New Roman" w:hint="default"/>
      </w:rPr>
    </w:lvl>
    <w:lvl w:ilvl="4" w:tplc="B2E2F4F4" w:tentative="1">
      <w:start w:val="1"/>
      <w:numFmt w:val="bullet"/>
      <w:lvlText w:val="•"/>
      <w:lvlJc w:val="left"/>
      <w:pPr>
        <w:tabs>
          <w:tab w:val="num" w:pos="3600"/>
        </w:tabs>
        <w:ind w:left="3600" w:hanging="360"/>
      </w:pPr>
      <w:rPr>
        <w:rFonts w:ascii="Times New Roman" w:hAnsi="Times New Roman" w:hint="default"/>
      </w:rPr>
    </w:lvl>
    <w:lvl w:ilvl="5" w:tplc="BC0A458A" w:tentative="1">
      <w:start w:val="1"/>
      <w:numFmt w:val="bullet"/>
      <w:lvlText w:val="•"/>
      <w:lvlJc w:val="left"/>
      <w:pPr>
        <w:tabs>
          <w:tab w:val="num" w:pos="4320"/>
        </w:tabs>
        <w:ind w:left="4320" w:hanging="360"/>
      </w:pPr>
      <w:rPr>
        <w:rFonts w:ascii="Times New Roman" w:hAnsi="Times New Roman" w:hint="default"/>
      </w:rPr>
    </w:lvl>
    <w:lvl w:ilvl="6" w:tplc="126E65B2" w:tentative="1">
      <w:start w:val="1"/>
      <w:numFmt w:val="bullet"/>
      <w:lvlText w:val="•"/>
      <w:lvlJc w:val="left"/>
      <w:pPr>
        <w:tabs>
          <w:tab w:val="num" w:pos="5040"/>
        </w:tabs>
        <w:ind w:left="5040" w:hanging="360"/>
      </w:pPr>
      <w:rPr>
        <w:rFonts w:ascii="Times New Roman" w:hAnsi="Times New Roman" w:hint="default"/>
      </w:rPr>
    </w:lvl>
    <w:lvl w:ilvl="7" w:tplc="CDD05F38" w:tentative="1">
      <w:start w:val="1"/>
      <w:numFmt w:val="bullet"/>
      <w:lvlText w:val="•"/>
      <w:lvlJc w:val="left"/>
      <w:pPr>
        <w:tabs>
          <w:tab w:val="num" w:pos="5760"/>
        </w:tabs>
        <w:ind w:left="5760" w:hanging="360"/>
      </w:pPr>
      <w:rPr>
        <w:rFonts w:ascii="Times New Roman" w:hAnsi="Times New Roman" w:hint="default"/>
      </w:rPr>
    </w:lvl>
    <w:lvl w:ilvl="8" w:tplc="85D4B002" w:tentative="1">
      <w:start w:val="1"/>
      <w:numFmt w:val="bullet"/>
      <w:lvlText w:val="•"/>
      <w:lvlJc w:val="left"/>
      <w:pPr>
        <w:tabs>
          <w:tab w:val="num" w:pos="6480"/>
        </w:tabs>
        <w:ind w:left="6480" w:hanging="360"/>
      </w:pPr>
      <w:rPr>
        <w:rFonts w:ascii="Times New Roman" w:hAnsi="Times New Roman" w:hint="default"/>
      </w:rPr>
    </w:lvl>
  </w:abstractNum>
  <w:abstractNum w:abstractNumId="22">
    <w:nsid w:val="36FF22F3"/>
    <w:multiLevelType w:val="hybridMultilevel"/>
    <w:tmpl w:val="A15E2804"/>
    <w:lvl w:ilvl="0" w:tplc="204A1706">
      <w:start w:val="1"/>
      <w:numFmt w:val="decimal"/>
      <w:lvlText w:val="%1"/>
      <w:lvlJc w:val="left"/>
      <w:pPr>
        <w:tabs>
          <w:tab w:val="num" w:pos="1260"/>
        </w:tabs>
        <w:ind w:left="1260" w:hanging="900"/>
      </w:pPr>
      <w:rPr>
        <w:rFonts w:hint="default"/>
      </w:rPr>
    </w:lvl>
    <w:lvl w:ilvl="1" w:tplc="B01EE862" w:tentative="1">
      <w:start w:val="1"/>
      <w:numFmt w:val="lowerLetter"/>
      <w:lvlText w:val="%2."/>
      <w:lvlJc w:val="left"/>
      <w:pPr>
        <w:tabs>
          <w:tab w:val="num" w:pos="1440"/>
        </w:tabs>
        <w:ind w:left="1440" w:hanging="360"/>
      </w:pPr>
    </w:lvl>
    <w:lvl w:ilvl="2" w:tplc="B2804B46" w:tentative="1">
      <w:start w:val="1"/>
      <w:numFmt w:val="lowerRoman"/>
      <w:lvlText w:val="%3."/>
      <w:lvlJc w:val="right"/>
      <w:pPr>
        <w:tabs>
          <w:tab w:val="num" w:pos="2160"/>
        </w:tabs>
        <w:ind w:left="2160" w:hanging="180"/>
      </w:pPr>
    </w:lvl>
    <w:lvl w:ilvl="3" w:tplc="2E5CEA3E" w:tentative="1">
      <w:start w:val="1"/>
      <w:numFmt w:val="decimal"/>
      <w:lvlText w:val="%4."/>
      <w:lvlJc w:val="left"/>
      <w:pPr>
        <w:tabs>
          <w:tab w:val="num" w:pos="2880"/>
        </w:tabs>
        <w:ind w:left="2880" w:hanging="360"/>
      </w:pPr>
    </w:lvl>
    <w:lvl w:ilvl="4" w:tplc="12D4B356" w:tentative="1">
      <w:start w:val="1"/>
      <w:numFmt w:val="lowerLetter"/>
      <w:lvlText w:val="%5."/>
      <w:lvlJc w:val="left"/>
      <w:pPr>
        <w:tabs>
          <w:tab w:val="num" w:pos="3600"/>
        </w:tabs>
        <w:ind w:left="3600" w:hanging="360"/>
      </w:pPr>
    </w:lvl>
    <w:lvl w:ilvl="5" w:tplc="6F186342" w:tentative="1">
      <w:start w:val="1"/>
      <w:numFmt w:val="lowerRoman"/>
      <w:lvlText w:val="%6."/>
      <w:lvlJc w:val="right"/>
      <w:pPr>
        <w:tabs>
          <w:tab w:val="num" w:pos="4320"/>
        </w:tabs>
        <w:ind w:left="4320" w:hanging="180"/>
      </w:pPr>
    </w:lvl>
    <w:lvl w:ilvl="6" w:tplc="494EC484" w:tentative="1">
      <w:start w:val="1"/>
      <w:numFmt w:val="decimal"/>
      <w:lvlText w:val="%7."/>
      <w:lvlJc w:val="left"/>
      <w:pPr>
        <w:tabs>
          <w:tab w:val="num" w:pos="5040"/>
        </w:tabs>
        <w:ind w:left="5040" w:hanging="360"/>
      </w:pPr>
    </w:lvl>
    <w:lvl w:ilvl="7" w:tplc="7E70F280" w:tentative="1">
      <w:start w:val="1"/>
      <w:numFmt w:val="lowerLetter"/>
      <w:lvlText w:val="%8."/>
      <w:lvlJc w:val="left"/>
      <w:pPr>
        <w:tabs>
          <w:tab w:val="num" w:pos="5760"/>
        </w:tabs>
        <w:ind w:left="5760" w:hanging="360"/>
      </w:pPr>
    </w:lvl>
    <w:lvl w:ilvl="8" w:tplc="CD6E87FA" w:tentative="1">
      <w:start w:val="1"/>
      <w:numFmt w:val="lowerRoman"/>
      <w:lvlText w:val="%9."/>
      <w:lvlJc w:val="right"/>
      <w:pPr>
        <w:tabs>
          <w:tab w:val="num" w:pos="6480"/>
        </w:tabs>
        <w:ind w:left="6480" w:hanging="180"/>
      </w:pPr>
    </w:lvl>
  </w:abstractNum>
  <w:abstractNum w:abstractNumId="23">
    <w:nsid w:val="37893A9C"/>
    <w:multiLevelType w:val="multilevel"/>
    <w:tmpl w:val="642EA996"/>
    <w:lvl w:ilvl="0">
      <w:start w:val="2"/>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nsid w:val="3FFA2760"/>
    <w:multiLevelType w:val="hybridMultilevel"/>
    <w:tmpl w:val="6EC4C0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7612A45"/>
    <w:multiLevelType w:val="multilevel"/>
    <w:tmpl w:val="BF6C4C8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6">
    <w:nsid w:val="4F1A5D19"/>
    <w:multiLevelType w:val="hybridMultilevel"/>
    <w:tmpl w:val="9612A744"/>
    <w:lvl w:ilvl="0" w:tplc="04090001">
      <w:start w:val="1"/>
      <w:numFmt w:val="bullet"/>
      <w:lvlText w:val=""/>
      <w:lvlJc w:val="left"/>
      <w:pPr>
        <w:tabs>
          <w:tab w:val="num" w:pos="1263"/>
        </w:tabs>
        <w:ind w:left="1263" w:hanging="360"/>
      </w:pPr>
      <w:rPr>
        <w:rFonts w:ascii="Symbol" w:hAnsi="Symbol" w:hint="default"/>
      </w:rPr>
    </w:lvl>
    <w:lvl w:ilvl="1" w:tplc="04090003" w:tentative="1">
      <w:start w:val="1"/>
      <w:numFmt w:val="bullet"/>
      <w:lvlText w:val="o"/>
      <w:lvlJc w:val="left"/>
      <w:pPr>
        <w:tabs>
          <w:tab w:val="num" w:pos="1983"/>
        </w:tabs>
        <w:ind w:left="1983" w:hanging="360"/>
      </w:pPr>
      <w:rPr>
        <w:rFonts w:ascii="Courier New" w:hAnsi="Courier New" w:cs="Courier New" w:hint="default"/>
      </w:rPr>
    </w:lvl>
    <w:lvl w:ilvl="2" w:tplc="04090005" w:tentative="1">
      <w:start w:val="1"/>
      <w:numFmt w:val="bullet"/>
      <w:lvlText w:val=""/>
      <w:lvlJc w:val="left"/>
      <w:pPr>
        <w:tabs>
          <w:tab w:val="num" w:pos="2703"/>
        </w:tabs>
        <w:ind w:left="2703" w:hanging="360"/>
      </w:pPr>
      <w:rPr>
        <w:rFonts w:ascii="Wingdings" w:hAnsi="Wingdings" w:hint="default"/>
      </w:rPr>
    </w:lvl>
    <w:lvl w:ilvl="3" w:tplc="04090001" w:tentative="1">
      <w:start w:val="1"/>
      <w:numFmt w:val="bullet"/>
      <w:lvlText w:val=""/>
      <w:lvlJc w:val="left"/>
      <w:pPr>
        <w:tabs>
          <w:tab w:val="num" w:pos="3423"/>
        </w:tabs>
        <w:ind w:left="3423" w:hanging="360"/>
      </w:pPr>
      <w:rPr>
        <w:rFonts w:ascii="Symbol" w:hAnsi="Symbol" w:hint="default"/>
      </w:rPr>
    </w:lvl>
    <w:lvl w:ilvl="4" w:tplc="04090003" w:tentative="1">
      <w:start w:val="1"/>
      <w:numFmt w:val="bullet"/>
      <w:lvlText w:val="o"/>
      <w:lvlJc w:val="left"/>
      <w:pPr>
        <w:tabs>
          <w:tab w:val="num" w:pos="4143"/>
        </w:tabs>
        <w:ind w:left="4143" w:hanging="360"/>
      </w:pPr>
      <w:rPr>
        <w:rFonts w:ascii="Courier New" w:hAnsi="Courier New" w:cs="Courier New" w:hint="default"/>
      </w:rPr>
    </w:lvl>
    <w:lvl w:ilvl="5" w:tplc="04090005" w:tentative="1">
      <w:start w:val="1"/>
      <w:numFmt w:val="bullet"/>
      <w:lvlText w:val=""/>
      <w:lvlJc w:val="left"/>
      <w:pPr>
        <w:tabs>
          <w:tab w:val="num" w:pos="4863"/>
        </w:tabs>
        <w:ind w:left="4863" w:hanging="360"/>
      </w:pPr>
      <w:rPr>
        <w:rFonts w:ascii="Wingdings" w:hAnsi="Wingdings" w:hint="default"/>
      </w:rPr>
    </w:lvl>
    <w:lvl w:ilvl="6" w:tplc="04090001" w:tentative="1">
      <w:start w:val="1"/>
      <w:numFmt w:val="bullet"/>
      <w:lvlText w:val=""/>
      <w:lvlJc w:val="left"/>
      <w:pPr>
        <w:tabs>
          <w:tab w:val="num" w:pos="5583"/>
        </w:tabs>
        <w:ind w:left="5583" w:hanging="360"/>
      </w:pPr>
      <w:rPr>
        <w:rFonts w:ascii="Symbol" w:hAnsi="Symbol" w:hint="default"/>
      </w:rPr>
    </w:lvl>
    <w:lvl w:ilvl="7" w:tplc="04090003" w:tentative="1">
      <w:start w:val="1"/>
      <w:numFmt w:val="bullet"/>
      <w:lvlText w:val="o"/>
      <w:lvlJc w:val="left"/>
      <w:pPr>
        <w:tabs>
          <w:tab w:val="num" w:pos="6303"/>
        </w:tabs>
        <w:ind w:left="6303" w:hanging="360"/>
      </w:pPr>
      <w:rPr>
        <w:rFonts w:ascii="Courier New" w:hAnsi="Courier New" w:cs="Courier New" w:hint="default"/>
      </w:rPr>
    </w:lvl>
    <w:lvl w:ilvl="8" w:tplc="04090005" w:tentative="1">
      <w:start w:val="1"/>
      <w:numFmt w:val="bullet"/>
      <w:lvlText w:val=""/>
      <w:lvlJc w:val="left"/>
      <w:pPr>
        <w:tabs>
          <w:tab w:val="num" w:pos="7023"/>
        </w:tabs>
        <w:ind w:left="7023" w:hanging="360"/>
      </w:pPr>
      <w:rPr>
        <w:rFonts w:ascii="Wingdings" w:hAnsi="Wingdings" w:hint="default"/>
      </w:rPr>
    </w:lvl>
  </w:abstractNum>
  <w:abstractNum w:abstractNumId="27">
    <w:nsid w:val="5918470A"/>
    <w:multiLevelType w:val="hybridMultilevel"/>
    <w:tmpl w:val="0DB670F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8">
    <w:nsid w:val="5B44131F"/>
    <w:multiLevelType w:val="hybridMultilevel"/>
    <w:tmpl w:val="9BFE0936"/>
    <w:lvl w:ilvl="0" w:tplc="21A646CA">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C7964C4"/>
    <w:multiLevelType w:val="multilevel"/>
    <w:tmpl w:val="E57411C8"/>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0">
    <w:nsid w:val="5C9F089A"/>
    <w:multiLevelType w:val="hybridMultilevel"/>
    <w:tmpl w:val="5A1AFDC0"/>
    <w:lvl w:ilvl="0" w:tplc="6F9E814E">
      <w:start w:val="1"/>
      <w:numFmt w:val="decimal"/>
      <w:lvlText w:val="%1."/>
      <w:lvlJc w:val="left"/>
      <w:pPr>
        <w:tabs>
          <w:tab w:val="num" w:pos="720"/>
        </w:tabs>
        <w:ind w:left="720" w:hanging="360"/>
      </w:pPr>
    </w:lvl>
    <w:lvl w:ilvl="1" w:tplc="00EEF970">
      <w:start w:val="1"/>
      <w:numFmt w:val="decimal"/>
      <w:lvlText w:val="%2."/>
      <w:lvlJc w:val="left"/>
      <w:pPr>
        <w:tabs>
          <w:tab w:val="num" w:pos="1440"/>
        </w:tabs>
        <w:ind w:left="1440" w:hanging="360"/>
      </w:pPr>
    </w:lvl>
    <w:lvl w:ilvl="2" w:tplc="032E370A">
      <w:start w:val="1"/>
      <w:numFmt w:val="decimal"/>
      <w:lvlText w:val="%3."/>
      <w:lvlJc w:val="left"/>
      <w:pPr>
        <w:tabs>
          <w:tab w:val="num" w:pos="2160"/>
        </w:tabs>
        <w:ind w:left="2160" w:hanging="360"/>
      </w:pPr>
    </w:lvl>
    <w:lvl w:ilvl="3" w:tplc="D6E010A2">
      <w:start w:val="1"/>
      <w:numFmt w:val="decimal"/>
      <w:lvlText w:val="%4."/>
      <w:lvlJc w:val="left"/>
      <w:pPr>
        <w:tabs>
          <w:tab w:val="num" w:pos="2880"/>
        </w:tabs>
        <w:ind w:left="2880" w:hanging="360"/>
      </w:pPr>
    </w:lvl>
    <w:lvl w:ilvl="4" w:tplc="7A7681A6">
      <w:start w:val="1"/>
      <w:numFmt w:val="decimal"/>
      <w:lvlText w:val="%5."/>
      <w:lvlJc w:val="left"/>
      <w:pPr>
        <w:tabs>
          <w:tab w:val="num" w:pos="3600"/>
        </w:tabs>
        <w:ind w:left="3600" w:hanging="360"/>
      </w:pPr>
    </w:lvl>
    <w:lvl w:ilvl="5" w:tplc="1A8AA82E">
      <w:start w:val="1"/>
      <w:numFmt w:val="decimal"/>
      <w:lvlText w:val="%6."/>
      <w:lvlJc w:val="left"/>
      <w:pPr>
        <w:tabs>
          <w:tab w:val="num" w:pos="4320"/>
        </w:tabs>
        <w:ind w:left="4320" w:hanging="360"/>
      </w:pPr>
    </w:lvl>
    <w:lvl w:ilvl="6" w:tplc="96908EEC">
      <w:start w:val="1"/>
      <w:numFmt w:val="decimal"/>
      <w:lvlText w:val="%7."/>
      <w:lvlJc w:val="left"/>
      <w:pPr>
        <w:tabs>
          <w:tab w:val="num" w:pos="5040"/>
        </w:tabs>
        <w:ind w:left="5040" w:hanging="360"/>
      </w:pPr>
    </w:lvl>
    <w:lvl w:ilvl="7" w:tplc="5E02F232">
      <w:start w:val="1"/>
      <w:numFmt w:val="decimal"/>
      <w:lvlText w:val="%8."/>
      <w:lvlJc w:val="left"/>
      <w:pPr>
        <w:tabs>
          <w:tab w:val="num" w:pos="5760"/>
        </w:tabs>
        <w:ind w:left="5760" w:hanging="360"/>
      </w:pPr>
    </w:lvl>
    <w:lvl w:ilvl="8" w:tplc="128A9870">
      <w:start w:val="1"/>
      <w:numFmt w:val="decimal"/>
      <w:lvlText w:val="%9."/>
      <w:lvlJc w:val="left"/>
      <w:pPr>
        <w:tabs>
          <w:tab w:val="num" w:pos="6480"/>
        </w:tabs>
        <w:ind w:left="6480" w:hanging="360"/>
      </w:pPr>
    </w:lvl>
  </w:abstractNum>
  <w:abstractNum w:abstractNumId="31">
    <w:nsid w:val="65B760DB"/>
    <w:multiLevelType w:val="hybridMultilevel"/>
    <w:tmpl w:val="E61C4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1B4D03"/>
    <w:multiLevelType w:val="hybridMultilevel"/>
    <w:tmpl w:val="7592C1BC"/>
    <w:lvl w:ilvl="0" w:tplc="0AAA6E08">
      <w:start w:val="1"/>
      <w:numFmt w:val="decimal"/>
      <w:lvlText w:val="%1"/>
      <w:lvlJc w:val="left"/>
      <w:pPr>
        <w:tabs>
          <w:tab w:val="num" w:pos="1644"/>
        </w:tabs>
        <w:ind w:left="1644" w:hanging="510"/>
      </w:pPr>
      <w:rPr>
        <w:rFonts w:hint="default"/>
      </w:rPr>
    </w:lvl>
    <w:lvl w:ilvl="1" w:tplc="04090019" w:tentative="1">
      <w:start w:val="1"/>
      <w:numFmt w:val="lowerLetter"/>
      <w:lvlText w:val="%2."/>
      <w:lvlJc w:val="left"/>
      <w:pPr>
        <w:tabs>
          <w:tab w:val="num" w:pos="2007"/>
        </w:tabs>
        <w:ind w:left="2007" w:hanging="360"/>
      </w:pPr>
    </w:lvl>
    <w:lvl w:ilvl="2" w:tplc="0409001B">
      <w:start w:val="1"/>
      <w:numFmt w:val="lowerRoman"/>
      <w:lvlText w:val="%3."/>
      <w:lvlJc w:val="right"/>
      <w:pPr>
        <w:tabs>
          <w:tab w:val="num" w:pos="2727"/>
        </w:tabs>
        <w:ind w:left="2727" w:hanging="180"/>
      </w:pPr>
    </w:lvl>
    <w:lvl w:ilvl="3" w:tplc="0409000F" w:tentative="1">
      <w:start w:val="1"/>
      <w:numFmt w:val="decimal"/>
      <w:lvlText w:val="%4."/>
      <w:lvlJc w:val="left"/>
      <w:pPr>
        <w:tabs>
          <w:tab w:val="num" w:pos="3447"/>
        </w:tabs>
        <w:ind w:left="3447" w:hanging="360"/>
      </w:pPr>
    </w:lvl>
    <w:lvl w:ilvl="4" w:tplc="04090019" w:tentative="1">
      <w:start w:val="1"/>
      <w:numFmt w:val="lowerLetter"/>
      <w:lvlText w:val="%5."/>
      <w:lvlJc w:val="left"/>
      <w:pPr>
        <w:tabs>
          <w:tab w:val="num" w:pos="4167"/>
        </w:tabs>
        <w:ind w:left="4167" w:hanging="360"/>
      </w:pPr>
    </w:lvl>
    <w:lvl w:ilvl="5" w:tplc="0409001B" w:tentative="1">
      <w:start w:val="1"/>
      <w:numFmt w:val="lowerRoman"/>
      <w:lvlText w:val="%6."/>
      <w:lvlJc w:val="right"/>
      <w:pPr>
        <w:tabs>
          <w:tab w:val="num" w:pos="4887"/>
        </w:tabs>
        <w:ind w:left="4887" w:hanging="180"/>
      </w:pPr>
    </w:lvl>
    <w:lvl w:ilvl="6" w:tplc="0409000F" w:tentative="1">
      <w:start w:val="1"/>
      <w:numFmt w:val="decimal"/>
      <w:lvlText w:val="%7."/>
      <w:lvlJc w:val="left"/>
      <w:pPr>
        <w:tabs>
          <w:tab w:val="num" w:pos="5607"/>
        </w:tabs>
        <w:ind w:left="5607" w:hanging="360"/>
      </w:pPr>
    </w:lvl>
    <w:lvl w:ilvl="7" w:tplc="04090019" w:tentative="1">
      <w:start w:val="1"/>
      <w:numFmt w:val="lowerLetter"/>
      <w:lvlText w:val="%8."/>
      <w:lvlJc w:val="left"/>
      <w:pPr>
        <w:tabs>
          <w:tab w:val="num" w:pos="6327"/>
        </w:tabs>
        <w:ind w:left="6327" w:hanging="360"/>
      </w:pPr>
    </w:lvl>
    <w:lvl w:ilvl="8" w:tplc="0409001B" w:tentative="1">
      <w:start w:val="1"/>
      <w:numFmt w:val="lowerRoman"/>
      <w:lvlText w:val="%9."/>
      <w:lvlJc w:val="right"/>
      <w:pPr>
        <w:tabs>
          <w:tab w:val="num" w:pos="7047"/>
        </w:tabs>
        <w:ind w:left="7047" w:hanging="180"/>
      </w:pPr>
    </w:lvl>
  </w:abstractNum>
  <w:abstractNum w:abstractNumId="33">
    <w:nsid w:val="67A90F31"/>
    <w:multiLevelType w:val="hybridMultilevel"/>
    <w:tmpl w:val="F77298FA"/>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nsid w:val="6BB07AA7"/>
    <w:multiLevelType w:val="multilevel"/>
    <w:tmpl w:val="FFD8CBA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6BF902F1"/>
    <w:multiLevelType w:val="hybridMultilevel"/>
    <w:tmpl w:val="002E4528"/>
    <w:lvl w:ilvl="0" w:tplc="04090001">
      <w:start w:val="1"/>
      <w:numFmt w:val="bullet"/>
      <w:lvlText w:val=""/>
      <w:lvlJc w:val="left"/>
      <w:pPr>
        <w:tabs>
          <w:tab w:val="num" w:pos="1267"/>
        </w:tabs>
        <w:ind w:left="1267" w:hanging="360"/>
      </w:pPr>
      <w:rPr>
        <w:rFonts w:ascii="Symbol" w:hAnsi="Symbol" w:hint="default"/>
      </w:rPr>
    </w:lvl>
    <w:lvl w:ilvl="1" w:tplc="04090003" w:tentative="1">
      <w:start w:val="1"/>
      <w:numFmt w:val="bullet"/>
      <w:lvlText w:val="o"/>
      <w:lvlJc w:val="left"/>
      <w:pPr>
        <w:tabs>
          <w:tab w:val="num" w:pos="1987"/>
        </w:tabs>
        <w:ind w:left="1987" w:hanging="360"/>
      </w:pPr>
      <w:rPr>
        <w:rFonts w:ascii="Courier New" w:hAnsi="Courier New" w:cs="Courier New" w:hint="default"/>
      </w:rPr>
    </w:lvl>
    <w:lvl w:ilvl="2" w:tplc="04090005" w:tentative="1">
      <w:start w:val="1"/>
      <w:numFmt w:val="bullet"/>
      <w:lvlText w:val=""/>
      <w:lvlJc w:val="left"/>
      <w:pPr>
        <w:tabs>
          <w:tab w:val="num" w:pos="2707"/>
        </w:tabs>
        <w:ind w:left="2707" w:hanging="360"/>
      </w:pPr>
      <w:rPr>
        <w:rFonts w:ascii="Wingdings" w:hAnsi="Wingdings"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cs="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cs="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36">
    <w:nsid w:val="738B65CC"/>
    <w:multiLevelType w:val="multilevel"/>
    <w:tmpl w:val="094CFAE4"/>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7">
    <w:nsid w:val="7CF93E99"/>
    <w:multiLevelType w:val="hybridMultilevel"/>
    <w:tmpl w:val="6256F0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E472AF8"/>
    <w:multiLevelType w:val="multilevel"/>
    <w:tmpl w:val="8D6E4226"/>
    <w:lvl w:ilvl="0">
      <w:start w:val="1"/>
      <w:numFmt w:val="decimal"/>
      <w:lvlText w:val="%1."/>
      <w:lvlJc w:val="left"/>
      <w:pPr>
        <w:tabs>
          <w:tab w:val="num" w:pos="1263"/>
        </w:tabs>
        <w:ind w:left="1263" w:hanging="360"/>
      </w:pPr>
      <w:rPr>
        <w:rFonts w:hint="default"/>
      </w:rPr>
    </w:lvl>
    <w:lvl w:ilvl="1">
      <w:start w:val="1"/>
      <w:numFmt w:val="bullet"/>
      <w:lvlText w:val="o"/>
      <w:lvlJc w:val="left"/>
      <w:pPr>
        <w:tabs>
          <w:tab w:val="num" w:pos="1983"/>
        </w:tabs>
        <w:ind w:left="1983" w:hanging="360"/>
      </w:pPr>
      <w:rPr>
        <w:rFonts w:ascii="Courier New" w:hAnsi="Courier New" w:cs="Courier New" w:hint="default"/>
      </w:rPr>
    </w:lvl>
    <w:lvl w:ilvl="2">
      <w:start w:val="1"/>
      <w:numFmt w:val="bullet"/>
      <w:lvlText w:val=""/>
      <w:lvlJc w:val="left"/>
      <w:pPr>
        <w:tabs>
          <w:tab w:val="num" w:pos="2703"/>
        </w:tabs>
        <w:ind w:left="2703" w:hanging="360"/>
      </w:pPr>
      <w:rPr>
        <w:rFonts w:ascii="Wingdings" w:hAnsi="Wingdings" w:hint="default"/>
      </w:rPr>
    </w:lvl>
    <w:lvl w:ilvl="3">
      <w:start w:val="1"/>
      <w:numFmt w:val="bullet"/>
      <w:lvlText w:val=""/>
      <w:lvlJc w:val="left"/>
      <w:pPr>
        <w:tabs>
          <w:tab w:val="num" w:pos="3423"/>
        </w:tabs>
        <w:ind w:left="3423" w:hanging="360"/>
      </w:pPr>
      <w:rPr>
        <w:rFonts w:ascii="Symbol" w:hAnsi="Symbol" w:hint="default"/>
      </w:rPr>
    </w:lvl>
    <w:lvl w:ilvl="4">
      <w:start w:val="1"/>
      <w:numFmt w:val="bullet"/>
      <w:lvlText w:val="o"/>
      <w:lvlJc w:val="left"/>
      <w:pPr>
        <w:tabs>
          <w:tab w:val="num" w:pos="4143"/>
        </w:tabs>
        <w:ind w:left="4143" w:hanging="360"/>
      </w:pPr>
      <w:rPr>
        <w:rFonts w:ascii="Courier New" w:hAnsi="Courier New" w:cs="Courier New" w:hint="default"/>
      </w:rPr>
    </w:lvl>
    <w:lvl w:ilvl="5">
      <w:start w:val="1"/>
      <w:numFmt w:val="bullet"/>
      <w:lvlText w:val=""/>
      <w:lvlJc w:val="left"/>
      <w:pPr>
        <w:tabs>
          <w:tab w:val="num" w:pos="4863"/>
        </w:tabs>
        <w:ind w:left="4863" w:hanging="360"/>
      </w:pPr>
      <w:rPr>
        <w:rFonts w:ascii="Wingdings" w:hAnsi="Wingdings" w:hint="default"/>
      </w:rPr>
    </w:lvl>
    <w:lvl w:ilvl="6">
      <w:start w:val="1"/>
      <w:numFmt w:val="bullet"/>
      <w:lvlText w:val=""/>
      <w:lvlJc w:val="left"/>
      <w:pPr>
        <w:tabs>
          <w:tab w:val="num" w:pos="5583"/>
        </w:tabs>
        <w:ind w:left="5583" w:hanging="360"/>
      </w:pPr>
      <w:rPr>
        <w:rFonts w:ascii="Symbol" w:hAnsi="Symbol" w:hint="default"/>
      </w:rPr>
    </w:lvl>
    <w:lvl w:ilvl="7">
      <w:start w:val="1"/>
      <w:numFmt w:val="bullet"/>
      <w:lvlText w:val="o"/>
      <w:lvlJc w:val="left"/>
      <w:pPr>
        <w:tabs>
          <w:tab w:val="num" w:pos="6303"/>
        </w:tabs>
        <w:ind w:left="6303" w:hanging="360"/>
      </w:pPr>
      <w:rPr>
        <w:rFonts w:ascii="Courier New" w:hAnsi="Courier New" w:cs="Courier New" w:hint="default"/>
      </w:rPr>
    </w:lvl>
    <w:lvl w:ilvl="8">
      <w:start w:val="1"/>
      <w:numFmt w:val="bullet"/>
      <w:lvlText w:val=""/>
      <w:lvlJc w:val="left"/>
      <w:pPr>
        <w:tabs>
          <w:tab w:val="num" w:pos="7023"/>
        </w:tabs>
        <w:ind w:left="7023" w:hanging="360"/>
      </w:pPr>
      <w:rPr>
        <w:rFonts w:ascii="Wingdings" w:hAnsi="Wingdings" w:hint="default"/>
      </w:rPr>
    </w:lvl>
  </w:abstractNum>
  <w:abstractNum w:abstractNumId="39">
    <w:nsid w:val="7E9B4EFA"/>
    <w:multiLevelType w:val="hybridMultilevel"/>
    <w:tmpl w:val="FC2832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nsid w:val="7F175739"/>
    <w:multiLevelType w:val="hybridMultilevel"/>
    <w:tmpl w:val="7C7E52DC"/>
    <w:lvl w:ilvl="0" w:tplc="92BEF9F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2"/>
  </w:num>
  <w:num w:numId="4">
    <w:abstractNumId w:val="3"/>
  </w:num>
  <w:num w:numId="5">
    <w:abstractNumId w:val="1"/>
  </w:num>
  <w:num w:numId="6">
    <w:abstractNumId w:val="15"/>
  </w:num>
  <w:num w:numId="7">
    <w:abstractNumId w:val="36"/>
  </w:num>
  <w:num w:numId="8">
    <w:abstractNumId w:val="29"/>
  </w:num>
  <w:num w:numId="9">
    <w:abstractNumId w:val="22"/>
  </w:num>
  <w:num w:numId="10">
    <w:abstractNumId w:val="18"/>
  </w:num>
  <w:num w:numId="11">
    <w:abstractNumId w:val="10"/>
  </w:num>
  <w:num w:numId="12">
    <w:abstractNumId w:val="7"/>
  </w:num>
  <w:num w:numId="13">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7"/>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9"/>
  </w:num>
  <w:num w:numId="19">
    <w:abstractNumId w:val="11"/>
  </w:num>
  <w:num w:numId="20">
    <w:abstractNumId w:val="8"/>
  </w:num>
  <w:num w:numId="21">
    <w:abstractNumId w:val="28"/>
  </w:num>
  <w:num w:numId="22">
    <w:abstractNumId w:val="39"/>
  </w:num>
  <w:num w:numId="23">
    <w:abstractNumId w:val="23"/>
  </w:num>
  <w:num w:numId="24">
    <w:abstractNumId w:val="24"/>
  </w:num>
  <w:num w:numId="25">
    <w:abstractNumId w:val="35"/>
  </w:num>
  <w:num w:numId="26">
    <w:abstractNumId w:val="4"/>
  </w:num>
  <w:num w:numId="27">
    <w:abstractNumId w:val="17"/>
  </w:num>
  <w:num w:numId="28">
    <w:abstractNumId w:val="25"/>
  </w:num>
  <w:num w:numId="29">
    <w:abstractNumId w:val="16"/>
  </w:num>
  <w:num w:numId="30">
    <w:abstractNumId w:val="32"/>
  </w:num>
  <w:num w:numId="31">
    <w:abstractNumId w:val="9"/>
  </w:num>
  <w:num w:numId="32">
    <w:abstractNumId w:val="13"/>
  </w:num>
  <w:num w:numId="33">
    <w:abstractNumId w:val="26"/>
  </w:num>
  <w:num w:numId="34">
    <w:abstractNumId w:val="21"/>
  </w:num>
  <w:num w:numId="35">
    <w:abstractNumId w:val="14"/>
  </w:num>
  <w:num w:numId="36">
    <w:abstractNumId w:val="38"/>
  </w:num>
  <w:num w:numId="37">
    <w:abstractNumId w:val="40"/>
  </w:num>
  <w:num w:numId="38">
    <w:abstractNumId w:val="34"/>
  </w:num>
  <w:num w:numId="39">
    <w:abstractNumId w:val="20"/>
  </w:num>
  <w:num w:numId="40">
    <w:abstractNumId w:val="31"/>
  </w:num>
  <w:num w:numId="41">
    <w:abstractNumId w:val="6"/>
  </w:num>
  <w:num w:numId="42">
    <w:abstractNumId w:val="5"/>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3D93"/>
    <w:rsid w:val="000027C0"/>
    <w:rsid w:val="000053D0"/>
    <w:rsid w:val="00005630"/>
    <w:rsid w:val="00010189"/>
    <w:rsid w:val="0001138B"/>
    <w:rsid w:val="00024F31"/>
    <w:rsid w:val="0002569F"/>
    <w:rsid w:val="000304F6"/>
    <w:rsid w:val="00030686"/>
    <w:rsid w:val="00031E03"/>
    <w:rsid w:val="00032FAB"/>
    <w:rsid w:val="00036531"/>
    <w:rsid w:val="00036AA8"/>
    <w:rsid w:val="00036BBF"/>
    <w:rsid w:val="000371B3"/>
    <w:rsid w:val="00042E08"/>
    <w:rsid w:val="0004416A"/>
    <w:rsid w:val="000469CD"/>
    <w:rsid w:val="00047276"/>
    <w:rsid w:val="00054208"/>
    <w:rsid w:val="00057257"/>
    <w:rsid w:val="00057799"/>
    <w:rsid w:val="00060C2C"/>
    <w:rsid w:val="00060DD1"/>
    <w:rsid w:val="00062103"/>
    <w:rsid w:val="00066881"/>
    <w:rsid w:val="00067E99"/>
    <w:rsid w:val="00070589"/>
    <w:rsid w:val="000749F7"/>
    <w:rsid w:val="00086940"/>
    <w:rsid w:val="00087C79"/>
    <w:rsid w:val="00087CA2"/>
    <w:rsid w:val="00090F20"/>
    <w:rsid w:val="000949B0"/>
    <w:rsid w:val="000A04E9"/>
    <w:rsid w:val="000A6D51"/>
    <w:rsid w:val="000A75B9"/>
    <w:rsid w:val="000B3970"/>
    <w:rsid w:val="000B7934"/>
    <w:rsid w:val="000C17E7"/>
    <w:rsid w:val="000C1B10"/>
    <w:rsid w:val="000C33A7"/>
    <w:rsid w:val="000C37EF"/>
    <w:rsid w:val="000C5414"/>
    <w:rsid w:val="000C5F62"/>
    <w:rsid w:val="000D0D92"/>
    <w:rsid w:val="000D19B2"/>
    <w:rsid w:val="000D638F"/>
    <w:rsid w:val="000E52A5"/>
    <w:rsid w:val="000E5BA9"/>
    <w:rsid w:val="000E7232"/>
    <w:rsid w:val="000E7C31"/>
    <w:rsid w:val="000E7D04"/>
    <w:rsid w:val="000F03AA"/>
    <w:rsid w:val="000F164B"/>
    <w:rsid w:val="000F1981"/>
    <w:rsid w:val="000F5594"/>
    <w:rsid w:val="000F7569"/>
    <w:rsid w:val="00101292"/>
    <w:rsid w:val="00102F7D"/>
    <w:rsid w:val="00104EE8"/>
    <w:rsid w:val="00112144"/>
    <w:rsid w:val="001151EE"/>
    <w:rsid w:val="00121343"/>
    <w:rsid w:val="001215A1"/>
    <w:rsid w:val="00122D66"/>
    <w:rsid w:val="00124482"/>
    <w:rsid w:val="0012489A"/>
    <w:rsid w:val="001252A7"/>
    <w:rsid w:val="001253AB"/>
    <w:rsid w:val="00127949"/>
    <w:rsid w:val="00127981"/>
    <w:rsid w:val="00131E8E"/>
    <w:rsid w:val="001433AB"/>
    <w:rsid w:val="00144F12"/>
    <w:rsid w:val="00146F11"/>
    <w:rsid w:val="0014714B"/>
    <w:rsid w:val="001508A0"/>
    <w:rsid w:val="00152A77"/>
    <w:rsid w:val="00156D4B"/>
    <w:rsid w:val="00162378"/>
    <w:rsid w:val="00163F9C"/>
    <w:rsid w:val="00171248"/>
    <w:rsid w:val="00174D65"/>
    <w:rsid w:val="00174EBA"/>
    <w:rsid w:val="00175029"/>
    <w:rsid w:val="00180289"/>
    <w:rsid w:val="00180F7E"/>
    <w:rsid w:val="001833B0"/>
    <w:rsid w:val="0018512A"/>
    <w:rsid w:val="0018650B"/>
    <w:rsid w:val="00190452"/>
    <w:rsid w:val="0019143E"/>
    <w:rsid w:val="0019329D"/>
    <w:rsid w:val="00195CBB"/>
    <w:rsid w:val="001A295B"/>
    <w:rsid w:val="001A42D0"/>
    <w:rsid w:val="001A5AF1"/>
    <w:rsid w:val="001B09A3"/>
    <w:rsid w:val="001B21A1"/>
    <w:rsid w:val="001B59D1"/>
    <w:rsid w:val="001C0549"/>
    <w:rsid w:val="001C1FCB"/>
    <w:rsid w:val="001D0F79"/>
    <w:rsid w:val="001D480F"/>
    <w:rsid w:val="001D5330"/>
    <w:rsid w:val="001D53EC"/>
    <w:rsid w:val="001D74FE"/>
    <w:rsid w:val="001E278E"/>
    <w:rsid w:val="001F0B33"/>
    <w:rsid w:val="00203276"/>
    <w:rsid w:val="0021532B"/>
    <w:rsid w:val="002159B6"/>
    <w:rsid w:val="00220480"/>
    <w:rsid w:val="00222643"/>
    <w:rsid w:val="00222F12"/>
    <w:rsid w:val="0022321B"/>
    <w:rsid w:val="00224574"/>
    <w:rsid w:val="0022575B"/>
    <w:rsid w:val="002260DC"/>
    <w:rsid w:val="00230624"/>
    <w:rsid w:val="00230B8C"/>
    <w:rsid w:val="00234EB7"/>
    <w:rsid w:val="0023772A"/>
    <w:rsid w:val="002427CA"/>
    <w:rsid w:val="002533C9"/>
    <w:rsid w:val="00253416"/>
    <w:rsid w:val="00264DB6"/>
    <w:rsid w:val="002650C1"/>
    <w:rsid w:val="0026561A"/>
    <w:rsid w:val="00265D7B"/>
    <w:rsid w:val="00267910"/>
    <w:rsid w:val="00267B29"/>
    <w:rsid w:val="00273686"/>
    <w:rsid w:val="00274FCC"/>
    <w:rsid w:val="00276687"/>
    <w:rsid w:val="002767C6"/>
    <w:rsid w:val="00277AF1"/>
    <w:rsid w:val="00280814"/>
    <w:rsid w:val="00283A11"/>
    <w:rsid w:val="00287658"/>
    <w:rsid w:val="002879D7"/>
    <w:rsid w:val="00292105"/>
    <w:rsid w:val="00294F01"/>
    <w:rsid w:val="002A3023"/>
    <w:rsid w:val="002A3D93"/>
    <w:rsid w:val="002A5911"/>
    <w:rsid w:val="002B0801"/>
    <w:rsid w:val="002B2AFA"/>
    <w:rsid w:val="002B58CE"/>
    <w:rsid w:val="002B5CE1"/>
    <w:rsid w:val="002C0372"/>
    <w:rsid w:val="002C29B6"/>
    <w:rsid w:val="002C2BB1"/>
    <w:rsid w:val="002C3168"/>
    <w:rsid w:val="002D0D90"/>
    <w:rsid w:val="002D32FB"/>
    <w:rsid w:val="002D4591"/>
    <w:rsid w:val="002D6E08"/>
    <w:rsid w:val="002E10C2"/>
    <w:rsid w:val="002E60E1"/>
    <w:rsid w:val="002E7164"/>
    <w:rsid w:val="002F15CC"/>
    <w:rsid w:val="002F4600"/>
    <w:rsid w:val="00304171"/>
    <w:rsid w:val="0030547B"/>
    <w:rsid w:val="00306F74"/>
    <w:rsid w:val="003123A1"/>
    <w:rsid w:val="0031295E"/>
    <w:rsid w:val="003131D2"/>
    <w:rsid w:val="00316971"/>
    <w:rsid w:val="00325414"/>
    <w:rsid w:val="0032698A"/>
    <w:rsid w:val="00327788"/>
    <w:rsid w:val="003320F9"/>
    <w:rsid w:val="00333E30"/>
    <w:rsid w:val="00334F60"/>
    <w:rsid w:val="00343326"/>
    <w:rsid w:val="00343F9D"/>
    <w:rsid w:val="00350F83"/>
    <w:rsid w:val="00351A43"/>
    <w:rsid w:val="00353B99"/>
    <w:rsid w:val="00355F35"/>
    <w:rsid w:val="00357A90"/>
    <w:rsid w:val="0036343F"/>
    <w:rsid w:val="003709C3"/>
    <w:rsid w:val="00373B73"/>
    <w:rsid w:val="00380A0D"/>
    <w:rsid w:val="00387A07"/>
    <w:rsid w:val="00390048"/>
    <w:rsid w:val="0039359D"/>
    <w:rsid w:val="003A1F22"/>
    <w:rsid w:val="003A3842"/>
    <w:rsid w:val="003A40E9"/>
    <w:rsid w:val="003A4B63"/>
    <w:rsid w:val="003A7DC9"/>
    <w:rsid w:val="003B379F"/>
    <w:rsid w:val="003B43A5"/>
    <w:rsid w:val="003B589F"/>
    <w:rsid w:val="003B5A9E"/>
    <w:rsid w:val="003B6849"/>
    <w:rsid w:val="003C0D5B"/>
    <w:rsid w:val="003D0466"/>
    <w:rsid w:val="003D0BEA"/>
    <w:rsid w:val="003D6240"/>
    <w:rsid w:val="003E1ABA"/>
    <w:rsid w:val="003E4723"/>
    <w:rsid w:val="003E480C"/>
    <w:rsid w:val="003F04CC"/>
    <w:rsid w:val="003F2084"/>
    <w:rsid w:val="003F260E"/>
    <w:rsid w:val="003F28E6"/>
    <w:rsid w:val="0040324B"/>
    <w:rsid w:val="00403820"/>
    <w:rsid w:val="00403CA1"/>
    <w:rsid w:val="00403E87"/>
    <w:rsid w:val="00405C30"/>
    <w:rsid w:val="004078D0"/>
    <w:rsid w:val="00410882"/>
    <w:rsid w:val="00414DD9"/>
    <w:rsid w:val="00415D63"/>
    <w:rsid w:val="00420E1B"/>
    <w:rsid w:val="004215EA"/>
    <w:rsid w:val="00424A1A"/>
    <w:rsid w:val="004263DA"/>
    <w:rsid w:val="00432927"/>
    <w:rsid w:val="004339CF"/>
    <w:rsid w:val="004347F2"/>
    <w:rsid w:val="00444C79"/>
    <w:rsid w:val="00450705"/>
    <w:rsid w:val="00451DCF"/>
    <w:rsid w:val="004526A9"/>
    <w:rsid w:val="0045606A"/>
    <w:rsid w:val="00456127"/>
    <w:rsid w:val="00456419"/>
    <w:rsid w:val="00463EAA"/>
    <w:rsid w:val="00465DD7"/>
    <w:rsid w:val="0047283B"/>
    <w:rsid w:val="004744E1"/>
    <w:rsid w:val="004746D4"/>
    <w:rsid w:val="004757CA"/>
    <w:rsid w:val="0048072E"/>
    <w:rsid w:val="0048204E"/>
    <w:rsid w:val="00483F30"/>
    <w:rsid w:val="0049437B"/>
    <w:rsid w:val="004950B2"/>
    <w:rsid w:val="004A31C6"/>
    <w:rsid w:val="004A53C7"/>
    <w:rsid w:val="004A7441"/>
    <w:rsid w:val="004A74D6"/>
    <w:rsid w:val="004B12B8"/>
    <w:rsid w:val="004D18B8"/>
    <w:rsid w:val="004E00DB"/>
    <w:rsid w:val="004E598C"/>
    <w:rsid w:val="004F0F19"/>
    <w:rsid w:val="004F3A45"/>
    <w:rsid w:val="004F3F59"/>
    <w:rsid w:val="00505A5C"/>
    <w:rsid w:val="0051258C"/>
    <w:rsid w:val="005166FE"/>
    <w:rsid w:val="00516C96"/>
    <w:rsid w:val="00543320"/>
    <w:rsid w:val="0054657C"/>
    <w:rsid w:val="00550272"/>
    <w:rsid w:val="00550A1C"/>
    <w:rsid w:val="005525C9"/>
    <w:rsid w:val="00553C3D"/>
    <w:rsid w:val="00554EE9"/>
    <w:rsid w:val="00561BE9"/>
    <w:rsid w:val="00562B6D"/>
    <w:rsid w:val="00572F61"/>
    <w:rsid w:val="005770B4"/>
    <w:rsid w:val="00583E6D"/>
    <w:rsid w:val="00587A66"/>
    <w:rsid w:val="00594642"/>
    <w:rsid w:val="005970EE"/>
    <w:rsid w:val="005A31E2"/>
    <w:rsid w:val="005A55F6"/>
    <w:rsid w:val="005B5763"/>
    <w:rsid w:val="005B67E7"/>
    <w:rsid w:val="005C06B4"/>
    <w:rsid w:val="005C0A91"/>
    <w:rsid w:val="005C126E"/>
    <w:rsid w:val="005D4560"/>
    <w:rsid w:val="005D516F"/>
    <w:rsid w:val="005D615D"/>
    <w:rsid w:val="005E0BCF"/>
    <w:rsid w:val="005E1223"/>
    <w:rsid w:val="005E19A2"/>
    <w:rsid w:val="005E4CC9"/>
    <w:rsid w:val="005E74A4"/>
    <w:rsid w:val="005E7E56"/>
    <w:rsid w:val="005F7876"/>
    <w:rsid w:val="00602477"/>
    <w:rsid w:val="00602A4C"/>
    <w:rsid w:val="0060308F"/>
    <w:rsid w:val="006120B3"/>
    <w:rsid w:val="00635BD3"/>
    <w:rsid w:val="00641DEB"/>
    <w:rsid w:val="00650806"/>
    <w:rsid w:val="00655E6D"/>
    <w:rsid w:val="0066036D"/>
    <w:rsid w:val="00661477"/>
    <w:rsid w:val="00662448"/>
    <w:rsid w:val="006663A5"/>
    <w:rsid w:val="00670C64"/>
    <w:rsid w:val="006715E9"/>
    <w:rsid w:val="0067460D"/>
    <w:rsid w:val="0068333C"/>
    <w:rsid w:val="00685CC9"/>
    <w:rsid w:val="00690E12"/>
    <w:rsid w:val="00692895"/>
    <w:rsid w:val="00692A2F"/>
    <w:rsid w:val="0069693E"/>
    <w:rsid w:val="006A3373"/>
    <w:rsid w:val="006A66E7"/>
    <w:rsid w:val="006A69A8"/>
    <w:rsid w:val="006A6C74"/>
    <w:rsid w:val="006B0FA0"/>
    <w:rsid w:val="006B2BED"/>
    <w:rsid w:val="006B51BF"/>
    <w:rsid w:val="006B665A"/>
    <w:rsid w:val="006B7086"/>
    <w:rsid w:val="006C511D"/>
    <w:rsid w:val="006C6454"/>
    <w:rsid w:val="006C6809"/>
    <w:rsid w:val="006D24E4"/>
    <w:rsid w:val="006D31E4"/>
    <w:rsid w:val="006D77B7"/>
    <w:rsid w:val="006D7F7C"/>
    <w:rsid w:val="006E41A8"/>
    <w:rsid w:val="006E52C2"/>
    <w:rsid w:val="006F128A"/>
    <w:rsid w:val="006F44A3"/>
    <w:rsid w:val="006F68E1"/>
    <w:rsid w:val="006F6A76"/>
    <w:rsid w:val="00701277"/>
    <w:rsid w:val="007013B6"/>
    <w:rsid w:val="00703512"/>
    <w:rsid w:val="00705449"/>
    <w:rsid w:val="007067BE"/>
    <w:rsid w:val="007107B6"/>
    <w:rsid w:val="00711334"/>
    <w:rsid w:val="00713F81"/>
    <w:rsid w:val="0071416C"/>
    <w:rsid w:val="00715DF1"/>
    <w:rsid w:val="00720CA8"/>
    <w:rsid w:val="00721BDC"/>
    <w:rsid w:val="00723315"/>
    <w:rsid w:val="00726A1B"/>
    <w:rsid w:val="00727C39"/>
    <w:rsid w:val="00734808"/>
    <w:rsid w:val="00734ACF"/>
    <w:rsid w:val="0073502A"/>
    <w:rsid w:val="00743B84"/>
    <w:rsid w:val="00745F1E"/>
    <w:rsid w:val="007501C7"/>
    <w:rsid w:val="00750544"/>
    <w:rsid w:val="007572A5"/>
    <w:rsid w:val="00757E60"/>
    <w:rsid w:val="00761D4B"/>
    <w:rsid w:val="007644FD"/>
    <w:rsid w:val="00764682"/>
    <w:rsid w:val="00767480"/>
    <w:rsid w:val="00767D7E"/>
    <w:rsid w:val="00773448"/>
    <w:rsid w:val="0077465D"/>
    <w:rsid w:val="00774BE9"/>
    <w:rsid w:val="00777303"/>
    <w:rsid w:val="0078009A"/>
    <w:rsid w:val="00782F68"/>
    <w:rsid w:val="00783A80"/>
    <w:rsid w:val="007867D1"/>
    <w:rsid w:val="0079174E"/>
    <w:rsid w:val="00793143"/>
    <w:rsid w:val="00794E16"/>
    <w:rsid w:val="00797A81"/>
    <w:rsid w:val="007A239F"/>
    <w:rsid w:val="007A4099"/>
    <w:rsid w:val="007A4E1E"/>
    <w:rsid w:val="007B2E5D"/>
    <w:rsid w:val="007B4155"/>
    <w:rsid w:val="007B5EC0"/>
    <w:rsid w:val="007C726F"/>
    <w:rsid w:val="007C7EB8"/>
    <w:rsid w:val="007D5B54"/>
    <w:rsid w:val="007D6FDE"/>
    <w:rsid w:val="007F4D4E"/>
    <w:rsid w:val="007F6545"/>
    <w:rsid w:val="007F7D06"/>
    <w:rsid w:val="007F7FE1"/>
    <w:rsid w:val="00810776"/>
    <w:rsid w:val="0081116A"/>
    <w:rsid w:val="008131F3"/>
    <w:rsid w:val="00822324"/>
    <w:rsid w:val="0082302A"/>
    <w:rsid w:val="0082714F"/>
    <w:rsid w:val="008310AC"/>
    <w:rsid w:val="00831BA7"/>
    <w:rsid w:val="00841E3C"/>
    <w:rsid w:val="0084530E"/>
    <w:rsid w:val="00847F0B"/>
    <w:rsid w:val="0085523E"/>
    <w:rsid w:val="00860A5A"/>
    <w:rsid w:val="00864B23"/>
    <w:rsid w:val="00870638"/>
    <w:rsid w:val="008720CD"/>
    <w:rsid w:val="00872B2B"/>
    <w:rsid w:val="00874A51"/>
    <w:rsid w:val="00875FB8"/>
    <w:rsid w:val="0087749E"/>
    <w:rsid w:val="008808C5"/>
    <w:rsid w:val="00882BE3"/>
    <w:rsid w:val="00884E84"/>
    <w:rsid w:val="00887205"/>
    <w:rsid w:val="008903F4"/>
    <w:rsid w:val="008950E6"/>
    <w:rsid w:val="0089764A"/>
    <w:rsid w:val="008A07AD"/>
    <w:rsid w:val="008A0D1C"/>
    <w:rsid w:val="008A3014"/>
    <w:rsid w:val="008B2809"/>
    <w:rsid w:val="008B5EEC"/>
    <w:rsid w:val="008B7259"/>
    <w:rsid w:val="008C18E2"/>
    <w:rsid w:val="008C4F50"/>
    <w:rsid w:val="008C58F6"/>
    <w:rsid w:val="008C659C"/>
    <w:rsid w:val="008D26F2"/>
    <w:rsid w:val="008F2436"/>
    <w:rsid w:val="008F32A1"/>
    <w:rsid w:val="008F344E"/>
    <w:rsid w:val="008F4DB2"/>
    <w:rsid w:val="008F7BD0"/>
    <w:rsid w:val="009021E0"/>
    <w:rsid w:val="009239C6"/>
    <w:rsid w:val="00925D61"/>
    <w:rsid w:val="0093008C"/>
    <w:rsid w:val="00936D74"/>
    <w:rsid w:val="00937808"/>
    <w:rsid w:val="009402C0"/>
    <w:rsid w:val="00944D0E"/>
    <w:rsid w:val="00951AAB"/>
    <w:rsid w:val="00953EBE"/>
    <w:rsid w:val="00966B84"/>
    <w:rsid w:val="009711FC"/>
    <w:rsid w:val="009713B0"/>
    <w:rsid w:val="00972392"/>
    <w:rsid w:val="00974393"/>
    <w:rsid w:val="0098247B"/>
    <w:rsid w:val="0098502A"/>
    <w:rsid w:val="00990570"/>
    <w:rsid w:val="00995729"/>
    <w:rsid w:val="009A141D"/>
    <w:rsid w:val="009A6977"/>
    <w:rsid w:val="009B15D9"/>
    <w:rsid w:val="009B179E"/>
    <w:rsid w:val="009B5B14"/>
    <w:rsid w:val="009C0BD9"/>
    <w:rsid w:val="009C20E8"/>
    <w:rsid w:val="009C3017"/>
    <w:rsid w:val="009C4668"/>
    <w:rsid w:val="009C6F70"/>
    <w:rsid w:val="009D1B16"/>
    <w:rsid w:val="009E1651"/>
    <w:rsid w:val="009E3D62"/>
    <w:rsid w:val="009E6D15"/>
    <w:rsid w:val="009E73BE"/>
    <w:rsid w:val="009F105C"/>
    <w:rsid w:val="009F6494"/>
    <w:rsid w:val="009F6F09"/>
    <w:rsid w:val="009F7A4A"/>
    <w:rsid w:val="00A01677"/>
    <w:rsid w:val="00A11B68"/>
    <w:rsid w:val="00A124A7"/>
    <w:rsid w:val="00A12737"/>
    <w:rsid w:val="00A136D3"/>
    <w:rsid w:val="00A23F56"/>
    <w:rsid w:val="00A24BF6"/>
    <w:rsid w:val="00A254F8"/>
    <w:rsid w:val="00A40966"/>
    <w:rsid w:val="00A45ED9"/>
    <w:rsid w:val="00A4618D"/>
    <w:rsid w:val="00A47CCA"/>
    <w:rsid w:val="00A50F8C"/>
    <w:rsid w:val="00A51BB5"/>
    <w:rsid w:val="00A52696"/>
    <w:rsid w:val="00A53424"/>
    <w:rsid w:val="00A56E54"/>
    <w:rsid w:val="00A574AE"/>
    <w:rsid w:val="00A606F8"/>
    <w:rsid w:val="00A6283B"/>
    <w:rsid w:val="00A62A60"/>
    <w:rsid w:val="00A7033A"/>
    <w:rsid w:val="00A713E1"/>
    <w:rsid w:val="00A73030"/>
    <w:rsid w:val="00A73D1F"/>
    <w:rsid w:val="00A77DC2"/>
    <w:rsid w:val="00A77F47"/>
    <w:rsid w:val="00A8783C"/>
    <w:rsid w:val="00A929AC"/>
    <w:rsid w:val="00AA0090"/>
    <w:rsid w:val="00AA2A7D"/>
    <w:rsid w:val="00AB04A1"/>
    <w:rsid w:val="00AB3241"/>
    <w:rsid w:val="00AB6D16"/>
    <w:rsid w:val="00AC0517"/>
    <w:rsid w:val="00AC2274"/>
    <w:rsid w:val="00AC4C92"/>
    <w:rsid w:val="00AC590A"/>
    <w:rsid w:val="00AD3395"/>
    <w:rsid w:val="00AD4BD0"/>
    <w:rsid w:val="00AD624B"/>
    <w:rsid w:val="00AE68DD"/>
    <w:rsid w:val="00AF2A72"/>
    <w:rsid w:val="00AF6720"/>
    <w:rsid w:val="00AF722A"/>
    <w:rsid w:val="00B01C60"/>
    <w:rsid w:val="00B05322"/>
    <w:rsid w:val="00B06662"/>
    <w:rsid w:val="00B06E4B"/>
    <w:rsid w:val="00B151BE"/>
    <w:rsid w:val="00B20348"/>
    <w:rsid w:val="00B226FA"/>
    <w:rsid w:val="00B249D0"/>
    <w:rsid w:val="00B27DC9"/>
    <w:rsid w:val="00B30B0F"/>
    <w:rsid w:val="00B45C28"/>
    <w:rsid w:val="00B45F25"/>
    <w:rsid w:val="00B550BC"/>
    <w:rsid w:val="00B63A64"/>
    <w:rsid w:val="00B644AC"/>
    <w:rsid w:val="00B66F80"/>
    <w:rsid w:val="00B73491"/>
    <w:rsid w:val="00B80C9D"/>
    <w:rsid w:val="00B81A78"/>
    <w:rsid w:val="00B82696"/>
    <w:rsid w:val="00B871F1"/>
    <w:rsid w:val="00B9237F"/>
    <w:rsid w:val="00BA0B92"/>
    <w:rsid w:val="00BB0671"/>
    <w:rsid w:val="00BC0708"/>
    <w:rsid w:val="00BC090B"/>
    <w:rsid w:val="00BC221C"/>
    <w:rsid w:val="00BD20A5"/>
    <w:rsid w:val="00BD43BB"/>
    <w:rsid w:val="00BE1F63"/>
    <w:rsid w:val="00BE23C8"/>
    <w:rsid w:val="00BE403B"/>
    <w:rsid w:val="00BE67FA"/>
    <w:rsid w:val="00BF0874"/>
    <w:rsid w:val="00BF725E"/>
    <w:rsid w:val="00C00580"/>
    <w:rsid w:val="00C0169C"/>
    <w:rsid w:val="00C068D4"/>
    <w:rsid w:val="00C0715C"/>
    <w:rsid w:val="00C14BD2"/>
    <w:rsid w:val="00C26FC6"/>
    <w:rsid w:val="00C30345"/>
    <w:rsid w:val="00C30C50"/>
    <w:rsid w:val="00C3153A"/>
    <w:rsid w:val="00C378F1"/>
    <w:rsid w:val="00C460F9"/>
    <w:rsid w:val="00C468DB"/>
    <w:rsid w:val="00C5045F"/>
    <w:rsid w:val="00C547A8"/>
    <w:rsid w:val="00C60586"/>
    <w:rsid w:val="00C61570"/>
    <w:rsid w:val="00C62D41"/>
    <w:rsid w:val="00C64882"/>
    <w:rsid w:val="00C70508"/>
    <w:rsid w:val="00C71B15"/>
    <w:rsid w:val="00C72D0F"/>
    <w:rsid w:val="00C74326"/>
    <w:rsid w:val="00C85703"/>
    <w:rsid w:val="00C85AB6"/>
    <w:rsid w:val="00C877EE"/>
    <w:rsid w:val="00C944D0"/>
    <w:rsid w:val="00C9672C"/>
    <w:rsid w:val="00C96F73"/>
    <w:rsid w:val="00CA03C9"/>
    <w:rsid w:val="00CA104F"/>
    <w:rsid w:val="00CB0719"/>
    <w:rsid w:val="00CB0D56"/>
    <w:rsid w:val="00CB2685"/>
    <w:rsid w:val="00CC51A8"/>
    <w:rsid w:val="00CC610E"/>
    <w:rsid w:val="00CD1F20"/>
    <w:rsid w:val="00CD3C97"/>
    <w:rsid w:val="00CD50E2"/>
    <w:rsid w:val="00CD50E7"/>
    <w:rsid w:val="00CD6B7F"/>
    <w:rsid w:val="00CD6E1E"/>
    <w:rsid w:val="00CD7042"/>
    <w:rsid w:val="00CD710B"/>
    <w:rsid w:val="00CD7ED2"/>
    <w:rsid w:val="00CE07D8"/>
    <w:rsid w:val="00CE0B1C"/>
    <w:rsid w:val="00CE5321"/>
    <w:rsid w:val="00D028D9"/>
    <w:rsid w:val="00D063F8"/>
    <w:rsid w:val="00D066AC"/>
    <w:rsid w:val="00D073CF"/>
    <w:rsid w:val="00D10C28"/>
    <w:rsid w:val="00D11C77"/>
    <w:rsid w:val="00D2654D"/>
    <w:rsid w:val="00D26A99"/>
    <w:rsid w:val="00D30B31"/>
    <w:rsid w:val="00D3248E"/>
    <w:rsid w:val="00D443E8"/>
    <w:rsid w:val="00D50510"/>
    <w:rsid w:val="00D508AA"/>
    <w:rsid w:val="00D51215"/>
    <w:rsid w:val="00D51DD8"/>
    <w:rsid w:val="00D5401D"/>
    <w:rsid w:val="00D61452"/>
    <w:rsid w:val="00D618D4"/>
    <w:rsid w:val="00D702B8"/>
    <w:rsid w:val="00D7183A"/>
    <w:rsid w:val="00D7377E"/>
    <w:rsid w:val="00D80ADE"/>
    <w:rsid w:val="00D81293"/>
    <w:rsid w:val="00D813A6"/>
    <w:rsid w:val="00D82498"/>
    <w:rsid w:val="00D8319C"/>
    <w:rsid w:val="00D901F7"/>
    <w:rsid w:val="00D932DC"/>
    <w:rsid w:val="00D940B1"/>
    <w:rsid w:val="00DA48EE"/>
    <w:rsid w:val="00DA6741"/>
    <w:rsid w:val="00DA6E5A"/>
    <w:rsid w:val="00DB3383"/>
    <w:rsid w:val="00DB7DCE"/>
    <w:rsid w:val="00DC0144"/>
    <w:rsid w:val="00DC0A54"/>
    <w:rsid w:val="00DC1DD8"/>
    <w:rsid w:val="00DD2081"/>
    <w:rsid w:val="00DD3A74"/>
    <w:rsid w:val="00DE319A"/>
    <w:rsid w:val="00DE4CF9"/>
    <w:rsid w:val="00DE532D"/>
    <w:rsid w:val="00DE7E14"/>
    <w:rsid w:val="00DF17F2"/>
    <w:rsid w:val="00DF5164"/>
    <w:rsid w:val="00E0176A"/>
    <w:rsid w:val="00E11BDD"/>
    <w:rsid w:val="00E136AF"/>
    <w:rsid w:val="00E1683B"/>
    <w:rsid w:val="00E246A0"/>
    <w:rsid w:val="00E24A2F"/>
    <w:rsid w:val="00E3152A"/>
    <w:rsid w:val="00E32959"/>
    <w:rsid w:val="00E346E8"/>
    <w:rsid w:val="00E412DB"/>
    <w:rsid w:val="00E41EC1"/>
    <w:rsid w:val="00E42B7D"/>
    <w:rsid w:val="00E43F5C"/>
    <w:rsid w:val="00E47CF2"/>
    <w:rsid w:val="00E61277"/>
    <w:rsid w:val="00E75290"/>
    <w:rsid w:val="00E7626B"/>
    <w:rsid w:val="00E83EAE"/>
    <w:rsid w:val="00E94E2A"/>
    <w:rsid w:val="00E955CE"/>
    <w:rsid w:val="00E97DE0"/>
    <w:rsid w:val="00EA050D"/>
    <w:rsid w:val="00EA124B"/>
    <w:rsid w:val="00EB16DB"/>
    <w:rsid w:val="00EB2122"/>
    <w:rsid w:val="00EB4E5E"/>
    <w:rsid w:val="00EB6670"/>
    <w:rsid w:val="00EB6DAD"/>
    <w:rsid w:val="00ED185E"/>
    <w:rsid w:val="00ED19B1"/>
    <w:rsid w:val="00ED3159"/>
    <w:rsid w:val="00ED4D56"/>
    <w:rsid w:val="00ED5673"/>
    <w:rsid w:val="00ED5B0C"/>
    <w:rsid w:val="00EE2C67"/>
    <w:rsid w:val="00EE35BD"/>
    <w:rsid w:val="00EE4217"/>
    <w:rsid w:val="00EF2196"/>
    <w:rsid w:val="00EF6F7D"/>
    <w:rsid w:val="00EF7377"/>
    <w:rsid w:val="00EF7894"/>
    <w:rsid w:val="00F079AE"/>
    <w:rsid w:val="00F10A94"/>
    <w:rsid w:val="00F10E7B"/>
    <w:rsid w:val="00F1204F"/>
    <w:rsid w:val="00F152FC"/>
    <w:rsid w:val="00F16499"/>
    <w:rsid w:val="00F20F77"/>
    <w:rsid w:val="00F24072"/>
    <w:rsid w:val="00F26835"/>
    <w:rsid w:val="00F27A6B"/>
    <w:rsid w:val="00F30516"/>
    <w:rsid w:val="00F30F79"/>
    <w:rsid w:val="00F3508D"/>
    <w:rsid w:val="00F35B7B"/>
    <w:rsid w:val="00F37D8F"/>
    <w:rsid w:val="00F42FA0"/>
    <w:rsid w:val="00F504E2"/>
    <w:rsid w:val="00F548DA"/>
    <w:rsid w:val="00F61A6A"/>
    <w:rsid w:val="00F63799"/>
    <w:rsid w:val="00F665E1"/>
    <w:rsid w:val="00F67CE9"/>
    <w:rsid w:val="00F71D90"/>
    <w:rsid w:val="00F814B2"/>
    <w:rsid w:val="00F81F6E"/>
    <w:rsid w:val="00F85F41"/>
    <w:rsid w:val="00F904C3"/>
    <w:rsid w:val="00F90F50"/>
    <w:rsid w:val="00F916C3"/>
    <w:rsid w:val="00F94AC4"/>
    <w:rsid w:val="00FA32A1"/>
    <w:rsid w:val="00FB0D4D"/>
    <w:rsid w:val="00FB110A"/>
    <w:rsid w:val="00FB46CA"/>
    <w:rsid w:val="00FD04D1"/>
    <w:rsid w:val="00FD0819"/>
    <w:rsid w:val="00FD48D6"/>
    <w:rsid w:val="00FD5AF9"/>
    <w:rsid w:val="00FE27CA"/>
    <w:rsid w:val="00FE4BB9"/>
    <w:rsid w:val="00FF2845"/>
    <w:rsid w:val="00FF46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6073DDA-8DFA-481D-9982-953C6C0C8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New York" w:eastAsia="Times New Roman" w:hAnsi="New York"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B7086"/>
    <w:pPr>
      <w:spacing w:before="120" w:line="280" w:lineRule="atLeast"/>
    </w:pPr>
    <w:rPr>
      <w:rFonts w:ascii="Times New Roman" w:hAnsi="Times New Roman"/>
      <w:sz w:val="24"/>
      <w:lang w:eastAsia="en-US"/>
    </w:rPr>
  </w:style>
  <w:style w:type="paragraph" w:styleId="Heading1">
    <w:name w:val="heading 1"/>
    <w:basedOn w:val="Normal"/>
    <w:next w:val="Normal"/>
    <w:link w:val="Heading1Char"/>
    <w:qFormat/>
    <w:rsid w:val="006B7086"/>
    <w:pPr>
      <w:keepNext/>
      <w:spacing w:before="360"/>
      <w:ind w:left="1134" w:hanging="1134"/>
      <w:outlineLvl w:val="0"/>
    </w:pPr>
    <w:rPr>
      <w:b/>
      <w:color w:val="000080"/>
      <w:sz w:val="28"/>
    </w:rPr>
  </w:style>
  <w:style w:type="paragraph" w:styleId="Heading2">
    <w:name w:val="heading 2"/>
    <w:basedOn w:val="Normal"/>
    <w:next w:val="Normal"/>
    <w:qFormat/>
    <w:rsid w:val="006B7086"/>
    <w:pPr>
      <w:keepNext/>
      <w:ind w:firstLine="360"/>
      <w:outlineLvl w:val="1"/>
    </w:pPr>
    <w:rPr>
      <w:vanish/>
    </w:rPr>
  </w:style>
  <w:style w:type="paragraph" w:styleId="Heading3">
    <w:name w:val="heading 3"/>
    <w:basedOn w:val="Normal"/>
    <w:next w:val="Normal"/>
    <w:qFormat/>
    <w:rsid w:val="006B7086"/>
    <w:pPr>
      <w:keepNext/>
      <w:pBdr>
        <w:bottom w:val="single" w:sz="6" w:space="0" w:color="auto"/>
      </w:pBdr>
      <w:tabs>
        <w:tab w:val="right" w:pos="9580"/>
      </w:tabs>
      <w:spacing w:before="600" w:after="40" w:line="360" w:lineRule="atLeast"/>
      <w:ind w:left="2260" w:right="72" w:hanging="1693"/>
      <w:outlineLvl w:val="2"/>
    </w:pPr>
    <w:rPr>
      <w:b/>
      <w:sz w:val="28"/>
    </w:rPr>
  </w:style>
  <w:style w:type="paragraph" w:styleId="Heading4">
    <w:name w:val="heading 4"/>
    <w:basedOn w:val="Normal"/>
    <w:next w:val="Normal"/>
    <w:qFormat/>
    <w:rsid w:val="009C3017"/>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B7086"/>
    <w:pPr>
      <w:tabs>
        <w:tab w:val="center" w:pos="4320"/>
        <w:tab w:val="right" w:pos="8640"/>
      </w:tabs>
    </w:pPr>
  </w:style>
  <w:style w:type="paragraph" w:styleId="Header">
    <w:name w:val="header"/>
    <w:basedOn w:val="Normal"/>
    <w:rsid w:val="006B7086"/>
    <w:pPr>
      <w:tabs>
        <w:tab w:val="center" w:pos="4320"/>
        <w:tab w:val="right" w:pos="8640"/>
      </w:tabs>
    </w:pPr>
  </w:style>
  <w:style w:type="paragraph" w:customStyle="1" w:styleId="exercises">
    <w:name w:val="exercises"/>
    <w:basedOn w:val="Normal"/>
    <w:rsid w:val="006B7086"/>
    <w:pPr>
      <w:tabs>
        <w:tab w:val="right" w:pos="10260"/>
      </w:tabs>
      <w:spacing w:before="240" w:line="260" w:lineRule="atLeast"/>
      <w:ind w:left="547" w:hanging="547"/>
      <w:jc w:val="both"/>
    </w:pPr>
  </w:style>
  <w:style w:type="paragraph" w:customStyle="1" w:styleId="CAExamples">
    <w:name w:val="CA Examples"/>
    <w:basedOn w:val="Normal"/>
    <w:rsid w:val="006B7086"/>
    <w:pPr>
      <w:spacing w:before="240" w:line="240" w:lineRule="auto"/>
      <w:ind w:left="1940" w:hanging="1660"/>
      <w:jc w:val="both"/>
    </w:pPr>
    <w:rPr>
      <w:sz w:val="36"/>
    </w:rPr>
  </w:style>
  <w:style w:type="paragraph" w:styleId="DocumentMap">
    <w:name w:val="Document Map"/>
    <w:basedOn w:val="Normal"/>
    <w:semiHidden/>
    <w:rsid w:val="006B7086"/>
    <w:pPr>
      <w:shd w:val="clear" w:color="auto" w:fill="000080"/>
    </w:pPr>
    <w:rPr>
      <w:rFonts w:ascii="Geneva" w:hAnsi="Geneva"/>
    </w:rPr>
  </w:style>
  <w:style w:type="paragraph" w:customStyle="1" w:styleId="exercise2">
    <w:name w:val="exercise2"/>
    <w:basedOn w:val="exercises"/>
    <w:rsid w:val="006B7086"/>
    <w:pPr>
      <w:spacing w:before="60" w:line="240" w:lineRule="auto"/>
      <w:ind w:left="720"/>
    </w:pPr>
  </w:style>
  <w:style w:type="character" w:styleId="PageNumber">
    <w:name w:val="page number"/>
    <w:basedOn w:val="DefaultParagraphFont"/>
    <w:rsid w:val="006B7086"/>
  </w:style>
  <w:style w:type="paragraph" w:customStyle="1" w:styleId="solution">
    <w:name w:val="solution"/>
    <w:basedOn w:val="Normal"/>
    <w:rsid w:val="006B7086"/>
    <w:pPr>
      <w:spacing w:before="20" w:line="240" w:lineRule="auto"/>
    </w:pPr>
    <w:rPr>
      <w:rFonts w:ascii="Monaco" w:hAnsi="Monaco"/>
      <w:b/>
      <w:sz w:val="20"/>
    </w:rPr>
  </w:style>
  <w:style w:type="paragraph" w:customStyle="1" w:styleId="Solution0">
    <w:name w:val="Solution"/>
    <w:basedOn w:val="Normal"/>
    <w:rsid w:val="006B7086"/>
    <w:pPr>
      <w:spacing w:before="40" w:line="240" w:lineRule="exact"/>
      <w:ind w:left="560"/>
    </w:pPr>
    <w:rPr>
      <w:rFonts w:ascii="Helvetica" w:hAnsi="Helvetica"/>
      <w:b/>
      <w:sz w:val="18"/>
      <w:u w:val="single"/>
    </w:rPr>
  </w:style>
  <w:style w:type="paragraph" w:customStyle="1" w:styleId="Bildbeschriftung">
    <w:name w:val="Bildbeschriftung"/>
    <w:basedOn w:val="Normal"/>
    <w:next w:val="Normal"/>
    <w:rsid w:val="006B7086"/>
    <w:pPr>
      <w:spacing w:before="60" w:after="80" w:line="320" w:lineRule="exact"/>
      <w:jc w:val="center"/>
    </w:pPr>
    <w:rPr>
      <w:rFonts w:ascii="Geneva" w:hAnsi="Geneva"/>
      <w:sz w:val="20"/>
    </w:rPr>
  </w:style>
  <w:style w:type="paragraph" w:customStyle="1" w:styleId="Bild">
    <w:name w:val="Bild"/>
    <w:basedOn w:val="Normal"/>
    <w:next w:val="Bildbeschriftung"/>
    <w:rsid w:val="006B7086"/>
    <w:pPr>
      <w:keepNext/>
      <w:spacing w:before="60" w:line="240" w:lineRule="auto"/>
      <w:jc w:val="center"/>
    </w:pPr>
    <w:rPr>
      <w:rFonts w:ascii="Times" w:hAnsi="Times"/>
      <w:sz w:val="20"/>
    </w:rPr>
  </w:style>
  <w:style w:type="paragraph" w:styleId="Title">
    <w:name w:val="Title"/>
    <w:basedOn w:val="Normal"/>
    <w:qFormat/>
    <w:rsid w:val="006B7086"/>
    <w:pPr>
      <w:jc w:val="center"/>
    </w:pPr>
    <w:rPr>
      <w:b/>
      <w:sz w:val="20"/>
    </w:rPr>
  </w:style>
  <w:style w:type="paragraph" w:styleId="BodyTextIndent">
    <w:name w:val="Body Text Indent"/>
    <w:basedOn w:val="Normal"/>
    <w:rsid w:val="006B7086"/>
    <w:pPr>
      <w:tabs>
        <w:tab w:val="left" w:pos="4590"/>
        <w:tab w:val="left" w:pos="8640"/>
      </w:tabs>
      <w:spacing w:before="60" w:after="60" w:line="240" w:lineRule="auto"/>
      <w:ind w:left="540" w:hanging="540"/>
    </w:pPr>
    <w:rPr>
      <w:b/>
      <w:bCs/>
    </w:rPr>
  </w:style>
  <w:style w:type="character" w:styleId="Hyperlink">
    <w:name w:val="Hyperlink"/>
    <w:rsid w:val="006B7086"/>
    <w:rPr>
      <w:color w:val="0000FF"/>
      <w:u w:val="single"/>
    </w:rPr>
  </w:style>
  <w:style w:type="paragraph" w:styleId="NormalWeb">
    <w:name w:val="Normal (Web)"/>
    <w:basedOn w:val="Normal"/>
    <w:rsid w:val="006B7086"/>
    <w:pPr>
      <w:spacing w:before="100" w:beforeAutospacing="1" w:after="100" w:afterAutospacing="1" w:line="240" w:lineRule="auto"/>
    </w:pPr>
    <w:rPr>
      <w:szCs w:val="24"/>
    </w:rPr>
  </w:style>
  <w:style w:type="character" w:styleId="FollowedHyperlink">
    <w:name w:val="FollowedHyperlink"/>
    <w:rsid w:val="006B7086"/>
    <w:rPr>
      <w:color w:val="800080"/>
      <w:u w:val="single"/>
    </w:rPr>
  </w:style>
  <w:style w:type="paragraph" w:customStyle="1" w:styleId="programs">
    <w:name w:val="programs"/>
    <w:basedOn w:val="exercises"/>
    <w:rsid w:val="006B7086"/>
    <w:pPr>
      <w:tabs>
        <w:tab w:val="left" w:pos="1080"/>
        <w:tab w:val="left" w:pos="1710"/>
        <w:tab w:val="left" w:pos="2250"/>
        <w:tab w:val="left" w:pos="2790"/>
        <w:tab w:val="left" w:pos="5130"/>
      </w:tabs>
      <w:spacing w:before="20" w:after="20" w:line="240" w:lineRule="auto"/>
      <w:ind w:firstLine="0"/>
    </w:pPr>
    <w:rPr>
      <w:rFonts w:ascii="Arial" w:hAnsi="Arial"/>
      <w:sz w:val="20"/>
      <w:szCs w:val="25"/>
    </w:rPr>
  </w:style>
  <w:style w:type="paragraph" w:styleId="ListBullet">
    <w:name w:val="List Bullet"/>
    <w:basedOn w:val="Normal"/>
    <w:autoRedefine/>
    <w:rsid w:val="006B7086"/>
    <w:pPr>
      <w:numPr>
        <w:numId w:val="18"/>
      </w:numPr>
    </w:pPr>
  </w:style>
  <w:style w:type="paragraph" w:styleId="BodyTextIndent2">
    <w:name w:val="Body Text Indent 2"/>
    <w:basedOn w:val="Normal"/>
    <w:rsid w:val="006B7086"/>
    <w:pPr>
      <w:spacing w:before="80"/>
      <w:ind w:left="357" w:hanging="357"/>
    </w:pPr>
  </w:style>
  <w:style w:type="paragraph" w:customStyle="1" w:styleId="exercisessub">
    <w:name w:val="exercises sub"/>
    <w:basedOn w:val="exercises"/>
    <w:rsid w:val="006B7086"/>
    <w:pPr>
      <w:tabs>
        <w:tab w:val="clear" w:pos="10260"/>
        <w:tab w:val="left" w:pos="567"/>
        <w:tab w:val="left" w:pos="5760"/>
        <w:tab w:val="left" w:pos="8100"/>
        <w:tab w:val="right" w:pos="9639"/>
      </w:tabs>
      <w:spacing w:before="120"/>
      <w:ind w:left="567" w:hanging="567"/>
    </w:pPr>
  </w:style>
  <w:style w:type="paragraph" w:styleId="BodyText">
    <w:name w:val="Body Text"/>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style>
  <w:style w:type="paragraph" w:styleId="HTMLPreformatted">
    <w:name w:val="HTML Preformatted"/>
    <w:basedOn w:val="Normal"/>
    <w:rsid w:val="006B7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pPr>
    <w:rPr>
      <w:rFonts w:ascii="Courier New" w:eastAsia="SimSun" w:hAnsi="Courier New" w:cs="Courier New"/>
      <w:color w:val="000000"/>
      <w:sz w:val="20"/>
      <w:lang w:eastAsia="zh-CN"/>
    </w:rPr>
  </w:style>
  <w:style w:type="paragraph" w:customStyle="1" w:styleId="programExercise">
    <w:name w:val="programExercise"/>
    <w:basedOn w:val="programs"/>
    <w:rsid w:val="00B644AC"/>
    <w:pPr>
      <w:shd w:val="clear" w:color="auto" w:fill="E6E6E6"/>
      <w:tabs>
        <w:tab w:val="clear" w:pos="10260"/>
        <w:tab w:val="left" w:pos="3240"/>
        <w:tab w:val="left" w:pos="3780"/>
        <w:tab w:val="left" w:pos="4320"/>
        <w:tab w:val="left" w:pos="4680"/>
        <w:tab w:val="right" w:pos="9356"/>
      </w:tabs>
      <w:spacing w:before="60"/>
      <w:ind w:left="567"/>
      <w:jc w:val="left"/>
    </w:pPr>
    <w:rPr>
      <w:rFonts w:ascii="Courier New" w:hAnsi="Courier New" w:cs="Courier New"/>
    </w:rPr>
  </w:style>
  <w:style w:type="paragraph" w:styleId="BalloonText">
    <w:name w:val="Balloon Text"/>
    <w:basedOn w:val="Normal"/>
    <w:semiHidden/>
    <w:rsid w:val="00A77DC2"/>
    <w:rPr>
      <w:rFonts w:ascii="Tahoma" w:hAnsi="Tahoma" w:cs="Tahoma"/>
      <w:sz w:val="16"/>
      <w:szCs w:val="16"/>
    </w:rPr>
  </w:style>
  <w:style w:type="character" w:styleId="CommentReference">
    <w:name w:val="annotation reference"/>
    <w:semiHidden/>
    <w:rsid w:val="00A77DC2"/>
    <w:rPr>
      <w:sz w:val="16"/>
      <w:szCs w:val="16"/>
    </w:rPr>
  </w:style>
  <w:style w:type="paragraph" w:styleId="CommentText">
    <w:name w:val="annotation text"/>
    <w:basedOn w:val="Normal"/>
    <w:semiHidden/>
    <w:rsid w:val="00A77DC2"/>
    <w:rPr>
      <w:sz w:val="20"/>
    </w:rPr>
  </w:style>
  <w:style w:type="paragraph" w:styleId="CommentSubject">
    <w:name w:val="annotation subject"/>
    <w:basedOn w:val="CommentText"/>
    <w:next w:val="CommentText"/>
    <w:semiHidden/>
    <w:rsid w:val="00A77DC2"/>
    <w:rPr>
      <w:b/>
      <w:bCs/>
    </w:rPr>
  </w:style>
  <w:style w:type="character" w:styleId="Emphasis">
    <w:name w:val="Emphasis"/>
    <w:uiPriority w:val="20"/>
    <w:qFormat/>
    <w:rsid w:val="006D31E4"/>
    <w:rPr>
      <w:i/>
      <w:iCs/>
    </w:rPr>
  </w:style>
  <w:style w:type="character" w:customStyle="1" w:styleId="Heading1Char">
    <w:name w:val="Heading 1 Char"/>
    <w:link w:val="Heading1"/>
    <w:rsid w:val="00B871F1"/>
    <w:rPr>
      <w:rFonts w:ascii="Times New Roman" w:hAnsi="Times New Roman"/>
      <w:b/>
      <w:color w:val="000080"/>
      <w:sz w:val="28"/>
      <w:lang w:eastAsia="en-US"/>
    </w:rPr>
  </w:style>
  <w:style w:type="character" w:customStyle="1" w:styleId="apple-style-span">
    <w:name w:val="apple-style-span"/>
    <w:basedOn w:val="DefaultParagraphFont"/>
    <w:rsid w:val="0039359D"/>
  </w:style>
  <w:style w:type="character" w:customStyle="1" w:styleId="apple-converted-space">
    <w:name w:val="apple-converted-space"/>
    <w:basedOn w:val="DefaultParagraphFont"/>
    <w:rsid w:val="0039359D"/>
  </w:style>
  <w:style w:type="paragraph" w:styleId="ListParagraph">
    <w:name w:val="List Paragraph"/>
    <w:basedOn w:val="Normal"/>
    <w:uiPriority w:val="34"/>
    <w:qFormat/>
    <w:rsid w:val="008D26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901070">
      <w:bodyDiv w:val="1"/>
      <w:marLeft w:val="0"/>
      <w:marRight w:val="0"/>
      <w:marTop w:val="0"/>
      <w:marBottom w:val="0"/>
      <w:divBdr>
        <w:top w:val="none" w:sz="0" w:space="0" w:color="auto"/>
        <w:left w:val="none" w:sz="0" w:space="0" w:color="auto"/>
        <w:bottom w:val="none" w:sz="0" w:space="0" w:color="auto"/>
        <w:right w:val="none" w:sz="0" w:space="0" w:color="auto"/>
      </w:divBdr>
      <w:divsChild>
        <w:div w:id="1866015603">
          <w:marLeft w:val="0"/>
          <w:marRight w:val="0"/>
          <w:marTop w:val="0"/>
          <w:marBottom w:val="0"/>
          <w:divBdr>
            <w:top w:val="none" w:sz="0" w:space="0" w:color="auto"/>
            <w:left w:val="none" w:sz="0" w:space="0" w:color="auto"/>
            <w:bottom w:val="none" w:sz="0" w:space="0" w:color="auto"/>
            <w:right w:val="none" w:sz="0" w:space="0" w:color="auto"/>
          </w:divBdr>
          <w:divsChild>
            <w:div w:id="88699465">
              <w:marLeft w:val="0"/>
              <w:marRight w:val="0"/>
              <w:marTop w:val="0"/>
              <w:marBottom w:val="0"/>
              <w:divBdr>
                <w:top w:val="none" w:sz="0" w:space="0" w:color="auto"/>
                <w:left w:val="none" w:sz="0" w:space="0" w:color="auto"/>
                <w:bottom w:val="none" w:sz="0" w:space="0" w:color="auto"/>
                <w:right w:val="none" w:sz="0" w:space="0" w:color="auto"/>
              </w:divBdr>
            </w:div>
            <w:div w:id="224920908">
              <w:marLeft w:val="0"/>
              <w:marRight w:val="0"/>
              <w:marTop w:val="0"/>
              <w:marBottom w:val="0"/>
              <w:divBdr>
                <w:top w:val="none" w:sz="0" w:space="0" w:color="auto"/>
                <w:left w:val="none" w:sz="0" w:space="0" w:color="auto"/>
                <w:bottom w:val="none" w:sz="0" w:space="0" w:color="auto"/>
                <w:right w:val="none" w:sz="0" w:space="0" w:color="auto"/>
              </w:divBdr>
            </w:div>
            <w:div w:id="264383023">
              <w:marLeft w:val="0"/>
              <w:marRight w:val="0"/>
              <w:marTop w:val="0"/>
              <w:marBottom w:val="0"/>
              <w:divBdr>
                <w:top w:val="none" w:sz="0" w:space="0" w:color="auto"/>
                <w:left w:val="none" w:sz="0" w:space="0" w:color="auto"/>
                <w:bottom w:val="none" w:sz="0" w:space="0" w:color="auto"/>
                <w:right w:val="none" w:sz="0" w:space="0" w:color="auto"/>
              </w:divBdr>
            </w:div>
            <w:div w:id="270475405">
              <w:marLeft w:val="0"/>
              <w:marRight w:val="0"/>
              <w:marTop w:val="0"/>
              <w:marBottom w:val="0"/>
              <w:divBdr>
                <w:top w:val="none" w:sz="0" w:space="0" w:color="auto"/>
                <w:left w:val="none" w:sz="0" w:space="0" w:color="auto"/>
                <w:bottom w:val="none" w:sz="0" w:space="0" w:color="auto"/>
                <w:right w:val="none" w:sz="0" w:space="0" w:color="auto"/>
              </w:divBdr>
            </w:div>
            <w:div w:id="875971341">
              <w:marLeft w:val="0"/>
              <w:marRight w:val="0"/>
              <w:marTop w:val="0"/>
              <w:marBottom w:val="0"/>
              <w:divBdr>
                <w:top w:val="none" w:sz="0" w:space="0" w:color="auto"/>
                <w:left w:val="none" w:sz="0" w:space="0" w:color="auto"/>
                <w:bottom w:val="none" w:sz="0" w:space="0" w:color="auto"/>
                <w:right w:val="none" w:sz="0" w:space="0" w:color="auto"/>
              </w:divBdr>
            </w:div>
            <w:div w:id="1045956471">
              <w:marLeft w:val="0"/>
              <w:marRight w:val="0"/>
              <w:marTop w:val="0"/>
              <w:marBottom w:val="0"/>
              <w:divBdr>
                <w:top w:val="none" w:sz="0" w:space="0" w:color="auto"/>
                <w:left w:val="none" w:sz="0" w:space="0" w:color="auto"/>
                <w:bottom w:val="none" w:sz="0" w:space="0" w:color="auto"/>
                <w:right w:val="none" w:sz="0" w:space="0" w:color="auto"/>
              </w:divBdr>
            </w:div>
            <w:div w:id="1140807003">
              <w:marLeft w:val="0"/>
              <w:marRight w:val="0"/>
              <w:marTop w:val="0"/>
              <w:marBottom w:val="0"/>
              <w:divBdr>
                <w:top w:val="none" w:sz="0" w:space="0" w:color="auto"/>
                <w:left w:val="none" w:sz="0" w:space="0" w:color="auto"/>
                <w:bottom w:val="none" w:sz="0" w:space="0" w:color="auto"/>
                <w:right w:val="none" w:sz="0" w:space="0" w:color="auto"/>
              </w:divBdr>
            </w:div>
            <w:div w:id="1363242619">
              <w:marLeft w:val="0"/>
              <w:marRight w:val="0"/>
              <w:marTop w:val="0"/>
              <w:marBottom w:val="0"/>
              <w:divBdr>
                <w:top w:val="none" w:sz="0" w:space="0" w:color="auto"/>
                <w:left w:val="none" w:sz="0" w:space="0" w:color="auto"/>
                <w:bottom w:val="none" w:sz="0" w:space="0" w:color="auto"/>
                <w:right w:val="none" w:sz="0" w:space="0" w:color="auto"/>
              </w:divBdr>
            </w:div>
            <w:div w:id="1474641466">
              <w:marLeft w:val="0"/>
              <w:marRight w:val="0"/>
              <w:marTop w:val="0"/>
              <w:marBottom w:val="0"/>
              <w:divBdr>
                <w:top w:val="none" w:sz="0" w:space="0" w:color="auto"/>
                <w:left w:val="none" w:sz="0" w:space="0" w:color="auto"/>
                <w:bottom w:val="none" w:sz="0" w:space="0" w:color="auto"/>
                <w:right w:val="none" w:sz="0" w:space="0" w:color="auto"/>
              </w:divBdr>
            </w:div>
            <w:div w:id="1616213457">
              <w:marLeft w:val="0"/>
              <w:marRight w:val="0"/>
              <w:marTop w:val="0"/>
              <w:marBottom w:val="0"/>
              <w:divBdr>
                <w:top w:val="none" w:sz="0" w:space="0" w:color="auto"/>
                <w:left w:val="none" w:sz="0" w:space="0" w:color="auto"/>
                <w:bottom w:val="none" w:sz="0" w:space="0" w:color="auto"/>
                <w:right w:val="none" w:sz="0" w:space="0" w:color="auto"/>
              </w:divBdr>
            </w:div>
            <w:div w:id="1622805088">
              <w:marLeft w:val="0"/>
              <w:marRight w:val="0"/>
              <w:marTop w:val="0"/>
              <w:marBottom w:val="0"/>
              <w:divBdr>
                <w:top w:val="none" w:sz="0" w:space="0" w:color="auto"/>
                <w:left w:val="none" w:sz="0" w:space="0" w:color="auto"/>
                <w:bottom w:val="none" w:sz="0" w:space="0" w:color="auto"/>
                <w:right w:val="none" w:sz="0" w:space="0" w:color="auto"/>
              </w:divBdr>
            </w:div>
            <w:div w:id="1654259879">
              <w:marLeft w:val="0"/>
              <w:marRight w:val="0"/>
              <w:marTop w:val="0"/>
              <w:marBottom w:val="0"/>
              <w:divBdr>
                <w:top w:val="none" w:sz="0" w:space="0" w:color="auto"/>
                <w:left w:val="none" w:sz="0" w:space="0" w:color="auto"/>
                <w:bottom w:val="none" w:sz="0" w:space="0" w:color="auto"/>
                <w:right w:val="none" w:sz="0" w:space="0" w:color="auto"/>
              </w:divBdr>
            </w:div>
            <w:div w:id="1777209280">
              <w:marLeft w:val="0"/>
              <w:marRight w:val="0"/>
              <w:marTop w:val="0"/>
              <w:marBottom w:val="0"/>
              <w:divBdr>
                <w:top w:val="none" w:sz="0" w:space="0" w:color="auto"/>
                <w:left w:val="none" w:sz="0" w:space="0" w:color="auto"/>
                <w:bottom w:val="none" w:sz="0" w:space="0" w:color="auto"/>
                <w:right w:val="none" w:sz="0" w:space="0" w:color="auto"/>
              </w:divBdr>
            </w:div>
            <w:div w:id="214323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930030">
      <w:bodyDiv w:val="1"/>
      <w:marLeft w:val="0"/>
      <w:marRight w:val="0"/>
      <w:marTop w:val="0"/>
      <w:marBottom w:val="0"/>
      <w:divBdr>
        <w:top w:val="none" w:sz="0" w:space="0" w:color="auto"/>
        <w:left w:val="none" w:sz="0" w:space="0" w:color="auto"/>
        <w:bottom w:val="none" w:sz="0" w:space="0" w:color="auto"/>
        <w:right w:val="none" w:sz="0" w:space="0" w:color="auto"/>
      </w:divBdr>
      <w:divsChild>
        <w:div w:id="601571860">
          <w:marLeft w:val="0"/>
          <w:marRight w:val="0"/>
          <w:marTop w:val="0"/>
          <w:marBottom w:val="0"/>
          <w:divBdr>
            <w:top w:val="none" w:sz="0" w:space="0" w:color="auto"/>
            <w:left w:val="none" w:sz="0" w:space="0" w:color="auto"/>
            <w:bottom w:val="none" w:sz="0" w:space="0" w:color="auto"/>
            <w:right w:val="none" w:sz="0" w:space="0" w:color="auto"/>
          </w:divBdr>
          <w:divsChild>
            <w:div w:id="771245336">
              <w:marLeft w:val="0"/>
              <w:marRight w:val="0"/>
              <w:marTop w:val="0"/>
              <w:marBottom w:val="0"/>
              <w:divBdr>
                <w:top w:val="none" w:sz="0" w:space="0" w:color="auto"/>
                <w:left w:val="none" w:sz="0" w:space="0" w:color="auto"/>
                <w:bottom w:val="none" w:sz="0" w:space="0" w:color="auto"/>
                <w:right w:val="none" w:sz="0" w:space="0" w:color="auto"/>
              </w:divBdr>
            </w:div>
            <w:div w:id="871579731">
              <w:marLeft w:val="0"/>
              <w:marRight w:val="0"/>
              <w:marTop w:val="0"/>
              <w:marBottom w:val="0"/>
              <w:divBdr>
                <w:top w:val="none" w:sz="0" w:space="0" w:color="auto"/>
                <w:left w:val="none" w:sz="0" w:space="0" w:color="auto"/>
                <w:bottom w:val="none" w:sz="0" w:space="0" w:color="auto"/>
                <w:right w:val="none" w:sz="0" w:space="0" w:color="auto"/>
              </w:divBdr>
            </w:div>
            <w:div w:id="890730515">
              <w:marLeft w:val="0"/>
              <w:marRight w:val="0"/>
              <w:marTop w:val="0"/>
              <w:marBottom w:val="0"/>
              <w:divBdr>
                <w:top w:val="none" w:sz="0" w:space="0" w:color="auto"/>
                <w:left w:val="none" w:sz="0" w:space="0" w:color="auto"/>
                <w:bottom w:val="none" w:sz="0" w:space="0" w:color="auto"/>
                <w:right w:val="none" w:sz="0" w:space="0" w:color="auto"/>
              </w:divBdr>
            </w:div>
            <w:div w:id="905607143">
              <w:marLeft w:val="0"/>
              <w:marRight w:val="0"/>
              <w:marTop w:val="0"/>
              <w:marBottom w:val="0"/>
              <w:divBdr>
                <w:top w:val="none" w:sz="0" w:space="0" w:color="auto"/>
                <w:left w:val="none" w:sz="0" w:space="0" w:color="auto"/>
                <w:bottom w:val="none" w:sz="0" w:space="0" w:color="auto"/>
                <w:right w:val="none" w:sz="0" w:space="0" w:color="auto"/>
              </w:divBdr>
            </w:div>
            <w:div w:id="1019158275">
              <w:marLeft w:val="0"/>
              <w:marRight w:val="0"/>
              <w:marTop w:val="0"/>
              <w:marBottom w:val="0"/>
              <w:divBdr>
                <w:top w:val="none" w:sz="0" w:space="0" w:color="auto"/>
                <w:left w:val="none" w:sz="0" w:space="0" w:color="auto"/>
                <w:bottom w:val="none" w:sz="0" w:space="0" w:color="auto"/>
                <w:right w:val="none" w:sz="0" w:space="0" w:color="auto"/>
              </w:divBdr>
            </w:div>
            <w:div w:id="1090927129">
              <w:marLeft w:val="0"/>
              <w:marRight w:val="0"/>
              <w:marTop w:val="0"/>
              <w:marBottom w:val="0"/>
              <w:divBdr>
                <w:top w:val="none" w:sz="0" w:space="0" w:color="auto"/>
                <w:left w:val="none" w:sz="0" w:space="0" w:color="auto"/>
                <w:bottom w:val="none" w:sz="0" w:space="0" w:color="auto"/>
                <w:right w:val="none" w:sz="0" w:space="0" w:color="auto"/>
              </w:divBdr>
            </w:div>
            <w:div w:id="1176845235">
              <w:marLeft w:val="0"/>
              <w:marRight w:val="0"/>
              <w:marTop w:val="0"/>
              <w:marBottom w:val="0"/>
              <w:divBdr>
                <w:top w:val="none" w:sz="0" w:space="0" w:color="auto"/>
                <w:left w:val="none" w:sz="0" w:space="0" w:color="auto"/>
                <w:bottom w:val="none" w:sz="0" w:space="0" w:color="auto"/>
                <w:right w:val="none" w:sz="0" w:space="0" w:color="auto"/>
              </w:divBdr>
            </w:div>
            <w:div w:id="1228539143">
              <w:marLeft w:val="0"/>
              <w:marRight w:val="0"/>
              <w:marTop w:val="0"/>
              <w:marBottom w:val="0"/>
              <w:divBdr>
                <w:top w:val="none" w:sz="0" w:space="0" w:color="auto"/>
                <w:left w:val="none" w:sz="0" w:space="0" w:color="auto"/>
                <w:bottom w:val="none" w:sz="0" w:space="0" w:color="auto"/>
                <w:right w:val="none" w:sz="0" w:space="0" w:color="auto"/>
              </w:divBdr>
            </w:div>
            <w:div w:id="1246112031">
              <w:marLeft w:val="0"/>
              <w:marRight w:val="0"/>
              <w:marTop w:val="0"/>
              <w:marBottom w:val="0"/>
              <w:divBdr>
                <w:top w:val="none" w:sz="0" w:space="0" w:color="auto"/>
                <w:left w:val="none" w:sz="0" w:space="0" w:color="auto"/>
                <w:bottom w:val="none" w:sz="0" w:space="0" w:color="auto"/>
                <w:right w:val="none" w:sz="0" w:space="0" w:color="auto"/>
              </w:divBdr>
            </w:div>
            <w:div w:id="1271081476">
              <w:marLeft w:val="0"/>
              <w:marRight w:val="0"/>
              <w:marTop w:val="0"/>
              <w:marBottom w:val="0"/>
              <w:divBdr>
                <w:top w:val="none" w:sz="0" w:space="0" w:color="auto"/>
                <w:left w:val="none" w:sz="0" w:space="0" w:color="auto"/>
                <w:bottom w:val="none" w:sz="0" w:space="0" w:color="auto"/>
                <w:right w:val="none" w:sz="0" w:space="0" w:color="auto"/>
              </w:divBdr>
            </w:div>
            <w:div w:id="1464079674">
              <w:marLeft w:val="0"/>
              <w:marRight w:val="0"/>
              <w:marTop w:val="0"/>
              <w:marBottom w:val="0"/>
              <w:divBdr>
                <w:top w:val="none" w:sz="0" w:space="0" w:color="auto"/>
                <w:left w:val="none" w:sz="0" w:space="0" w:color="auto"/>
                <w:bottom w:val="none" w:sz="0" w:space="0" w:color="auto"/>
                <w:right w:val="none" w:sz="0" w:space="0" w:color="auto"/>
              </w:divBdr>
            </w:div>
            <w:div w:id="1534657802">
              <w:marLeft w:val="0"/>
              <w:marRight w:val="0"/>
              <w:marTop w:val="0"/>
              <w:marBottom w:val="0"/>
              <w:divBdr>
                <w:top w:val="none" w:sz="0" w:space="0" w:color="auto"/>
                <w:left w:val="none" w:sz="0" w:space="0" w:color="auto"/>
                <w:bottom w:val="none" w:sz="0" w:space="0" w:color="auto"/>
                <w:right w:val="none" w:sz="0" w:space="0" w:color="auto"/>
              </w:divBdr>
            </w:div>
            <w:div w:id="1753161461">
              <w:marLeft w:val="0"/>
              <w:marRight w:val="0"/>
              <w:marTop w:val="0"/>
              <w:marBottom w:val="0"/>
              <w:divBdr>
                <w:top w:val="none" w:sz="0" w:space="0" w:color="auto"/>
                <w:left w:val="none" w:sz="0" w:space="0" w:color="auto"/>
                <w:bottom w:val="none" w:sz="0" w:space="0" w:color="auto"/>
                <w:right w:val="none" w:sz="0" w:space="0" w:color="auto"/>
              </w:divBdr>
            </w:div>
            <w:div w:id="1805658183">
              <w:marLeft w:val="0"/>
              <w:marRight w:val="0"/>
              <w:marTop w:val="0"/>
              <w:marBottom w:val="0"/>
              <w:divBdr>
                <w:top w:val="none" w:sz="0" w:space="0" w:color="auto"/>
                <w:left w:val="none" w:sz="0" w:space="0" w:color="auto"/>
                <w:bottom w:val="none" w:sz="0" w:space="0" w:color="auto"/>
                <w:right w:val="none" w:sz="0" w:space="0" w:color="auto"/>
              </w:divBdr>
            </w:div>
            <w:div w:id="1807548875">
              <w:marLeft w:val="0"/>
              <w:marRight w:val="0"/>
              <w:marTop w:val="0"/>
              <w:marBottom w:val="0"/>
              <w:divBdr>
                <w:top w:val="none" w:sz="0" w:space="0" w:color="auto"/>
                <w:left w:val="none" w:sz="0" w:space="0" w:color="auto"/>
                <w:bottom w:val="none" w:sz="0" w:space="0" w:color="auto"/>
                <w:right w:val="none" w:sz="0" w:space="0" w:color="auto"/>
              </w:divBdr>
            </w:div>
            <w:div w:id="1826968695">
              <w:marLeft w:val="0"/>
              <w:marRight w:val="0"/>
              <w:marTop w:val="0"/>
              <w:marBottom w:val="0"/>
              <w:divBdr>
                <w:top w:val="none" w:sz="0" w:space="0" w:color="auto"/>
                <w:left w:val="none" w:sz="0" w:space="0" w:color="auto"/>
                <w:bottom w:val="none" w:sz="0" w:space="0" w:color="auto"/>
                <w:right w:val="none" w:sz="0" w:space="0" w:color="auto"/>
              </w:divBdr>
            </w:div>
            <w:div w:id="2059011607">
              <w:marLeft w:val="0"/>
              <w:marRight w:val="0"/>
              <w:marTop w:val="0"/>
              <w:marBottom w:val="0"/>
              <w:divBdr>
                <w:top w:val="none" w:sz="0" w:space="0" w:color="auto"/>
                <w:left w:val="none" w:sz="0" w:space="0" w:color="auto"/>
                <w:bottom w:val="none" w:sz="0" w:space="0" w:color="auto"/>
                <w:right w:val="none" w:sz="0" w:space="0" w:color="auto"/>
              </w:divBdr>
            </w:div>
            <w:div w:id="207742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50171">
      <w:bodyDiv w:val="1"/>
      <w:marLeft w:val="0"/>
      <w:marRight w:val="0"/>
      <w:marTop w:val="0"/>
      <w:marBottom w:val="0"/>
      <w:divBdr>
        <w:top w:val="none" w:sz="0" w:space="0" w:color="auto"/>
        <w:left w:val="none" w:sz="0" w:space="0" w:color="auto"/>
        <w:bottom w:val="none" w:sz="0" w:space="0" w:color="auto"/>
        <w:right w:val="none" w:sz="0" w:space="0" w:color="auto"/>
      </w:divBdr>
    </w:div>
    <w:div w:id="1229729942">
      <w:bodyDiv w:val="1"/>
      <w:marLeft w:val="0"/>
      <w:marRight w:val="0"/>
      <w:marTop w:val="0"/>
      <w:marBottom w:val="0"/>
      <w:divBdr>
        <w:top w:val="none" w:sz="0" w:space="0" w:color="auto"/>
        <w:left w:val="none" w:sz="0" w:space="0" w:color="auto"/>
        <w:bottom w:val="none" w:sz="0" w:space="0" w:color="auto"/>
        <w:right w:val="none" w:sz="0" w:space="0" w:color="auto"/>
      </w:divBdr>
      <w:divsChild>
        <w:div w:id="1752695433">
          <w:marLeft w:val="0"/>
          <w:marRight w:val="0"/>
          <w:marTop w:val="0"/>
          <w:marBottom w:val="0"/>
          <w:divBdr>
            <w:top w:val="none" w:sz="0" w:space="0" w:color="auto"/>
            <w:left w:val="none" w:sz="0" w:space="0" w:color="auto"/>
            <w:bottom w:val="none" w:sz="0" w:space="0" w:color="auto"/>
            <w:right w:val="none" w:sz="0" w:space="0" w:color="auto"/>
          </w:divBdr>
          <w:divsChild>
            <w:div w:id="91170024">
              <w:marLeft w:val="0"/>
              <w:marRight w:val="0"/>
              <w:marTop w:val="0"/>
              <w:marBottom w:val="0"/>
              <w:divBdr>
                <w:top w:val="none" w:sz="0" w:space="0" w:color="auto"/>
                <w:left w:val="none" w:sz="0" w:space="0" w:color="auto"/>
                <w:bottom w:val="none" w:sz="0" w:space="0" w:color="auto"/>
                <w:right w:val="none" w:sz="0" w:space="0" w:color="auto"/>
              </w:divBdr>
            </w:div>
            <w:div w:id="1585722335">
              <w:marLeft w:val="0"/>
              <w:marRight w:val="0"/>
              <w:marTop w:val="0"/>
              <w:marBottom w:val="0"/>
              <w:divBdr>
                <w:top w:val="none" w:sz="0" w:space="0" w:color="auto"/>
                <w:left w:val="none" w:sz="0" w:space="0" w:color="auto"/>
                <w:bottom w:val="none" w:sz="0" w:space="0" w:color="auto"/>
                <w:right w:val="none" w:sz="0" w:space="0" w:color="auto"/>
              </w:divBdr>
            </w:div>
            <w:div w:id="208063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739784">
      <w:bodyDiv w:val="1"/>
      <w:marLeft w:val="0"/>
      <w:marRight w:val="0"/>
      <w:marTop w:val="0"/>
      <w:marBottom w:val="0"/>
      <w:divBdr>
        <w:top w:val="none" w:sz="0" w:space="0" w:color="auto"/>
        <w:left w:val="none" w:sz="0" w:space="0" w:color="auto"/>
        <w:bottom w:val="none" w:sz="0" w:space="0" w:color="auto"/>
        <w:right w:val="none" w:sz="0" w:space="0" w:color="auto"/>
      </w:divBdr>
      <w:divsChild>
        <w:div w:id="16584160">
          <w:marLeft w:val="0"/>
          <w:marRight w:val="0"/>
          <w:marTop w:val="0"/>
          <w:marBottom w:val="0"/>
          <w:divBdr>
            <w:top w:val="none" w:sz="0" w:space="0" w:color="auto"/>
            <w:left w:val="none" w:sz="0" w:space="0" w:color="auto"/>
            <w:bottom w:val="none" w:sz="0" w:space="0" w:color="auto"/>
            <w:right w:val="none" w:sz="0" w:space="0" w:color="auto"/>
          </w:divBdr>
          <w:divsChild>
            <w:div w:id="94908765">
              <w:marLeft w:val="0"/>
              <w:marRight w:val="0"/>
              <w:marTop w:val="0"/>
              <w:marBottom w:val="0"/>
              <w:divBdr>
                <w:top w:val="none" w:sz="0" w:space="0" w:color="auto"/>
                <w:left w:val="none" w:sz="0" w:space="0" w:color="auto"/>
                <w:bottom w:val="none" w:sz="0" w:space="0" w:color="auto"/>
                <w:right w:val="none" w:sz="0" w:space="0" w:color="auto"/>
              </w:divBdr>
            </w:div>
            <w:div w:id="832180932">
              <w:marLeft w:val="0"/>
              <w:marRight w:val="0"/>
              <w:marTop w:val="0"/>
              <w:marBottom w:val="0"/>
              <w:divBdr>
                <w:top w:val="none" w:sz="0" w:space="0" w:color="auto"/>
                <w:left w:val="none" w:sz="0" w:space="0" w:color="auto"/>
                <w:bottom w:val="none" w:sz="0" w:space="0" w:color="auto"/>
                <w:right w:val="none" w:sz="0" w:space="0" w:color="auto"/>
              </w:divBdr>
            </w:div>
            <w:div w:id="1033385660">
              <w:marLeft w:val="0"/>
              <w:marRight w:val="0"/>
              <w:marTop w:val="0"/>
              <w:marBottom w:val="0"/>
              <w:divBdr>
                <w:top w:val="none" w:sz="0" w:space="0" w:color="auto"/>
                <w:left w:val="none" w:sz="0" w:space="0" w:color="auto"/>
                <w:bottom w:val="none" w:sz="0" w:space="0" w:color="auto"/>
                <w:right w:val="none" w:sz="0" w:space="0" w:color="auto"/>
              </w:divBdr>
            </w:div>
            <w:div w:id="1109740612">
              <w:marLeft w:val="0"/>
              <w:marRight w:val="0"/>
              <w:marTop w:val="0"/>
              <w:marBottom w:val="0"/>
              <w:divBdr>
                <w:top w:val="none" w:sz="0" w:space="0" w:color="auto"/>
                <w:left w:val="none" w:sz="0" w:space="0" w:color="auto"/>
                <w:bottom w:val="none" w:sz="0" w:space="0" w:color="auto"/>
                <w:right w:val="none" w:sz="0" w:space="0" w:color="auto"/>
              </w:divBdr>
            </w:div>
            <w:div w:id="1153370219">
              <w:marLeft w:val="0"/>
              <w:marRight w:val="0"/>
              <w:marTop w:val="0"/>
              <w:marBottom w:val="0"/>
              <w:divBdr>
                <w:top w:val="none" w:sz="0" w:space="0" w:color="auto"/>
                <w:left w:val="none" w:sz="0" w:space="0" w:color="auto"/>
                <w:bottom w:val="none" w:sz="0" w:space="0" w:color="auto"/>
                <w:right w:val="none" w:sz="0" w:space="0" w:color="auto"/>
              </w:divBdr>
            </w:div>
            <w:div w:id="1245451581">
              <w:marLeft w:val="0"/>
              <w:marRight w:val="0"/>
              <w:marTop w:val="0"/>
              <w:marBottom w:val="0"/>
              <w:divBdr>
                <w:top w:val="none" w:sz="0" w:space="0" w:color="auto"/>
                <w:left w:val="none" w:sz="0" w:space="0" w:color="auto"/>
                <w:bottom w:val="none" w:sz="0" w:space="0" w:color="auto"/>
                <w:right w:val="none" w:sz="0" w:space="0" w:color="auto"/>
              </w:divBdr>
            </w:div>
            <w:div w:id="1347908329">
              <w:marLeft w:val="0"/>
              <w:marRight w:val="0"/>
              <w:marTop w:val="0"/>
              <w:marBottom w:val="0"/>
              <w:divBdr>
                <w:top w:val="none" w:sz="0" w:space="0" w:color="auto"/>
                <w:left w:val="none" w:sz="0" w:space="0" w:color="auto"/>
                <w:bottom w:val="none" w:sz="0" w:space="0" w:color="auto"/>
                <w:right w:val="none" w:sz="0" w:space="0" w:color="auto"/>
              </w:divBdr>
            </w:div>
            <w:div w:id="1563640997">
              <w:marLeft w:val="0"/>
              <w:marRight w:val="0"/>
              <w:marTop w:val="0"/>
              <w:marBottom w:val="0"/>
              <w:divBdr>
                <w:top w:val="none" w:sz="0" w:space="0" w:color="auto"/>
                <w:left w:val="none" w:sz="0" w:space="0" w:color="auto"/>
                <w:bottom w:val="none" w:sz="0" w:space="0" w:color="auto"/>
                <w:right w:val="none" w:sz="0" w:space="0" w:color="auto"/>
              </w:divBdr>
            </w:div>
            <w:div w:id="1844391736">
              <w:marLeft w:val="0"/>
              <w:marRight w:val="0"/>
              <w:marTop w:val="0"/>
              <w:marBottom w:val="0"/>
              <w:divBdr>
                <w:top w:val="none" w:sz="0" w:space="0" w:color="auto"/>
                <w:left w:val="none" w:sz="0" w:space="0" w:color="auto"/>
                <w:bottom w:val="none" w:sz="0" w:space="0" w:color="auto"/>
                <w:right w:val="none" w:sz="0" w:space="0" w:color="auto"/>
              </w:divBdr>
            </w:div>
            <w:div w:id="1904368068">
              <w:marLeft w:val="0"/>
              <w:marRight w:val="0"/>
              <w:marTop w:val="0"/>
              <w:marBottom w:val="0"/>
              <w:divBdr>
                <w:top w:val="none" w:sz="0" w:space="0" w:color="auto"/>
                <w:left w:val="none" w:sz="0" w:space="0" w:color="auto"/>
                <w:bottom w:val="none" w:sz="0" w:space="0" w:color="auto"/>
                <w:right w:val="none" w:sz="0" w:space="0" w:color="auto"/>
              </w:divBdr>
            </w:div>
            <w:div w:id="1931694465">
              <w:marLeft w:val="0"/>
              <w:marRight w:val="0"/>
              <w:marTop w:val="0"/>
              <w:marBottom w:val="0"/>
              <w:divBdr>
                <w:top w:val="none" w:sz="0" w:space="0" w:color="auto"/>
                <w:left w:val="none" w:sz="0" w:space="0" w:color="auto"/>
                <w:bottom w:val="none" w:sz="0" w:space="0" w:color="auto"/>
                <w:right w:val="none" w:sz="0" w:space="0" w:color="auto"/>
              </w:divBdr>
            </w:div>
            <w:div w:id="1942881068">
              <w:marLeft w:val="0"/>
              <w:marRight w:val="0"/>
              <w:marTop w:val="0"/>
              <w:marBottom w:val="0"/>
              <w:divBdr>
                <w:top w:val="none" w:sz="0" w:space="0" w:color="auto"/>
                <w:left w:val="none" w:sz="0" w:space="0" w:color="auto"/>
                <w:bottom w:val="none" w:sz="0" w:space="0" w:color="auto"/>
                <w:right w:val="none" w:sz="0" w:space="0" w:color="auto"/>
              </w:divBdr>
            </w:div>
            <w:div w:id="211258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110494">
      <w:bodyDiv w:val="1"/>
      <w:marLeft w:val="0"/>
      <w:marRight w:val="0"/>
      <w:marTop w:val="0"/>
      <w:marBottom w:val="0"/>
      <w:divBdr>
        <w:top w:val="none" w:sz="0" w:space="0" w:color="auto"/>
        <w:left w:val="none" w:sz="0" w:space="0" w:color="auto"/>
        <w:bottom w:val="none" w:sz="0" w:space="0" w:color="auto"/>
        <w:right w:val="none" w:sz="0" w:space="0" w:color="auto"/>
      </w:divBdr>
      <w:divsChild>
        <w:div w:id="1989892014">
          <w:marLeft w:val="0"/>
          <w:marRight w:val="0"/>
          <w:marTop w:val="0"/>
          <w:marBottom w:val="0"/>
          <w:divBdr>
            <w:top w:val="none" w:sz="0" w:space="0" w:color="auto"/>
            <w:left w:val="none" w:sz="0" w:space="0" w:color="auto"/>
            <w:bottom w:val="none" w:sz="0" w:space="0" w:color="auto"/>
            <w:right w:val="none" w:sz="0" w:space="0" w:color="auto"/>
          </w:divBdr>
          <w:divsChild>
            <w:div w:id="1028339492">
              <w:marLeft w:val="0"/>
              <w:marRight w:val="0"/>
              <w:marTop w:val="0"/>
              <w:marBottom w:val="0"/>
              <w:divBdr>
                <w:top w:val="none" w:sz="0" w:space="0" w:color="auto"/>
                <w:left w:val="none" w:sz="0" w:space="0" w:color="auto"/>
                <w:bottom w:val="none" w:sz="0" w:space="0" w:color="auto"/>
                <w:right w:val="none" w:sz="0" w:space="0" w:color="auto"/>
              </w:divBdr>
              <w:divsChild>
                <w:div w:id="1722554144">
                  <w:marLeft w:val="2928"/>
                  <w:marRight w:val="0"/>
                  <w:marTop w:val="720"/>
                  <w:marBottom w:val="0"/>
                  <w:divBdr>
                    <w:top w:val="none" w:sz="0" w:space="0" w:color="auto"/>
                    <w:left w:val="none" w:sz="0" w:space="0" w:color="auto"/>
                    <w:bottom w:val="none" w:sz="0" w:space="0" w:color="auto"/>
                    <w:right w:val="none" w:sz="0" w:space="0" w:color="auto"/>
                  </w:divBdr>
                  <w:divsChild>
                    <w:div w:id="21554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933676">
      <w:bodyDiv w:val="1"/>
      <w:marLeft w:val="0"/>
      <w:marRight w:val="0"/>
      <w:marTop w:val="0"/>
      <w:marBottom w:val="0"/>
      <w:divBdr>
        <w:top w:val="none" w:sz="0" w:space="0" w:color="auto"/>
        <w:left w:val="none" w:sz="0" w:space="0" w:color="auto"/>
        <w:bottom w:val="none" w:sz="0" w:space="0" w:color="auto"/>
        <w:right w:val="none" w:sz="0" w:space="0" w:color="auto"/>
      </w:divBdr>
    </w:div>
    <w:div w:id="1609005620">
      <w:bodyDiv w:val="1"/>
      <w:marLeft w:val="0"/>
      <w:marRight w:val="0"/>
      <w:marTop w:val="0"/>
      <w:marBottom w:val="0"/>
      <w:divBdr>
        <w:top w:val="none" w:sz="0" w:space="0" w:color="auto"/>
        <w:left w:val="none" w:sz="0" w:space="0" w:color="auto"/>
        <w:bottom w:val="none" w:sz="0" w:space="0" w:color="auto"/>
        <w:right w:val="none" w:sz="0" w:space="0" w:color="auto"/>
      </w:divBdr>
      <w:divsChild>
        <w:div w:id="2105370530">
          <w:marLeft w:val="0"/>
          <w:marRight w:val="0"/>
          <w:marTop w:val="0"/>
          <w:marBottom w:val="0"/>
          <w:divBdr>
            <w:top w:val="none" w:sz="0" w:space="0" w:color="auto"/>
            <w:left w:val="none" w:sz="0" w:space="0" w:color="auto"/>
            <w:bottom w:val="none" w:sz="0" w:space="0" w:color="auto"/>
            <w:right w:val="none" w:sz="0" w:space="0" w:color="auto"/>
          </w:divBdr>
          <w:divsChild>
            <w:div w:id="196939059">
              <w:marLeft w:val="0"/>
              <w:marRight w:val="0"/>
              <w:marTop w:val="0"/>
              <w:marBottom w:val="0"/>
              <w:divBdr>
                <w:top w:val="none" w:sz="0" w:space="0" w:color="auto"/>
                <w:left w:val="none" w:sz="0" w:space="0" w:color="auto"/>
                <w:bottom w:val="none" w:sz="0" w:space="0" w:color="auto"/>
                <w:right w:val="none" w:sz="0" w:space="0" w:color="auto"/>
              </w:divBdr>
            </w:div>
            <w:div w:id="259994661">
              <w:marLeft w:val="0"/>
              <w:marRight w:val="0"/>
              <w:marTop w:val="0"/>
              <w:marBottom w:val="0"/>
              <w:divBdr>
                <w:top w:val="none" w:sz="0" w:space="0" w:color="auto"/>
                <w:left w:val="none" w:sz="0" w:space="0" w:color="auto"/>
                <w:bottom w:val="none" w:sz="0" w:space="0" w:color="auto"/>
                <w:right w:val="none" w:sz="0" w:space="0" w:color="auto"/>
              </w:divBdr>
            </w:div>
            <w:div w:id="309023376">
              <w:marLeft w:val="0"/>
              <w:marRight w:val="0"/>
              <w:marTop w:val="0"/>
              <w:marBottom w:val="0"/>
              <w:divBdr>
                <w:top w:val="none" w:sz="0" w:space="0" w:color="auto"/>
                <w:left w:val="none" w:sz="0" w:space="0" w:color="auto"/>
                <w:bottom w:val="none" w:sz="0" w:space="0" w:color="auto"/>
                <w:right w:val="none" w:sz="0" w:space="0" w:color="auto"/>
              </w:divBdr>
            </w:div>
            <w:div w:id="309867607">
              <w:marLeft w:val="0"/>
              <w:marRight w:val="0"/>
              <w:marTop w:val="0"/>
              <w:marBottom w:val="0"/>
              <w:divBdr>
                <w:top w:val="none" w:sz="0" w:space="0" w:color="auto"/>
                <w:left w:val="none" w:sz="0" w:space="0" w:color="auto"/>
                <w:bottom w:val="none" w:sz="0" w:space="0" w:color="auto"/>
                <w:right w:val="none" w:sz="0" w:space="0" w:color="auto"/>
              </w:divBdr>
            </w:div>
            <w:div w:id="420683989">
              <w:marLeft w:val="0"/>
              <w:marRight w:val="0"/>
              <w:marTop w:val="0"/>
              <w:marBottom w:val="0"/>
              <w:divBdr>
                <w:top w:val="none" w:sz="0" w:space="0" w:color="auto"/>
                <w:left w:val="none" w:sz="0" w:space="0" w:color="auto"/>
                <w:bottom w:val="none" w:sz="0" w:space="0" w:color="auto"/>
                <w:right w:val="none" w:sz="0" w:space="0" w:color="auto"/>
              </w:divBdr>
            </w:div>
            <w:div w:id="433793149">
              <w:marLeft w:val="0"/>
              <w:marRight w:val="0"/>
              <w:marTop w:val="0"/>
              <w:marBottom w:val="0"/>
              <w:divBdr>
                <w:top w:val="none" w:sz="0" w:space="0" w:color="auto"/>
                <w:left w:val="none" w:sz="0" w:space="0" w:color="auto"/>
                <w:bottom w:val="none" w:sz="0" w:space="0" w:color="auto"/>
                <w:right w:val="none" w:sz="0" w:space="0" w:color="auto"/>
              </w:divBdr>
            </w:div>
            <w:div w:id="568076181">
              <w:marLeft w:val="0"/>
              <w:marRight w:val="0"/>
              <w:marTop w:val="0"/>
              <w:marBottom w:val="0"/>
              <w:divBdr>
                <w:top w:val="none" w:sz="0" w:space="0" w:color="auto"/>
                <w:left w:val="none" w:sz="0" w:space="0" w:color="auto"/>
                <w:bottom w:val="none" w:sz="0" w:space="0" w:color="auto"/>
                <w:right w:val="none" w:sz="0" w:space="0" w:color="auto"/>
              </w:divBdr>
            </w:div>
            <w:div w:id="618025338">
              <w:marLeft w:val="0"/>
              <w:marRight w:val="0"/>
              <w:marTop w:val="0"/>
              <w:marBottom w:val="0"/>
              <w:divBdr>
                <w:top w:val="none" w:sz="0" w:space="0" w:color="auto"/>
                <w:left w:val="none" w:sz="0" w:space="0" w:color="auto"/>
                <w:bottom w:val="none" w:sz="0" w:space="0" w:color="auto"/>
                <w:right w:val="none" w:sz="0" w:space="0" w:color="auto"/>
              </w:divBdr>
            </w:div>
            <w:div w:id="649558674">
              <w:marLeft w:val="0"/>
              <w:marRight w:val="0"/>
              <w:marTop w:val="0"/>
              <w:marBottom w:val="0"/>
              <w:divBdr>
                <w:top w:val="none" w:sz="0" w:space="0" w:color="auto"/>
                <w:left w:val="none" w:sz="0" w:space="0" w:color="auto"/>
                <w:bottom w:val="none" w:sz="0" w:space="0" w:color="auto"/>
                <w:right w:val="none" w:sz="0" w:space="0" w:color="auto"/>
              </w:divBdr>
            </w:div>
            <w:div w:id="653217555">
              <w:marLeft w:val="0"/>
              <w:marRight w:val="0"/>
              <w:marTop w:val="0"/>
              <w:marBottom w:val="0"/>
              <w:divBdr>
                <w:top w:val="none" w:sz="0" w:space="0" w:color="auto"/>
                <w:left w:val="none" w:sz="0" w:space="0" w:color="auto"/>
                <w:bottom w:val="none" w:sz="0" w:space="0" w:color="auto"/>
                <w:right w:val="none" w:sz="0" w:space="0" w:color="auto"/>
              </w:divBdr>
            </w:div>
            <w:div w:id="718169486">
              <w:marLeft w:val="0"/>
              <w:marRight w:val="0"/>
              <w:marTop w:val="0"/>
              <w:marBottom w:val="0"/>
              <w:divBdr>
                <w:top w:val="none" w:sz="0" w:space="0" w:color="auto"/>
                <w:left w:val="none" w:sz="0" w:space="0" w:color="auto"/>
                <w:bottom w:val="none" w:sz="0" w:space="0" w:color="auto"/>
                <w:right w:val="none" w:sz="0" w:space="0" w:color="auto"/>
              </w:divBdr>
            </w:div>
            <w:div w:id="1158691355">
              <w:marLeft w:val="0"/>
              <w:marRight w:val="0"/>
              <w:marTop w:val="0"/>
              <w:marBottom w:val="0"/>
              <w:divBdr>
                <w:top w:val="none" w:sz="0" w:space="0" w:color="auto"/>
                <w:left w:val="none" w:sz="0" w:space="0" w:color="auto"/>
                <w:bottom w:val="none" w:sz="0" w:space="0" w:color="auto"/>
                <w:right w:val="none" w:sz="0" w:space="0" w:color="auto"/>
              </w:divBdr>
            </w:div>
            <w:div w:id="1197236605">
              <w:marLeft w:val="0"/>
              <w:marRight w:val="0"/>
              <w:marTop w:val="0"/>
              <w:marBottom w:val="0"/>
              <w:divBdr>
                <w:top w:val="none" w:sz="0" w:space="0" w:color="auto"/>
                <w:left w:val="none" w:sz="0" w:space="0" w:color="auto"/>
                <w:bottom w:val="none" w:sz="0" w:space="0" w:color="auto"/>
                <w:right w:val="none" w:sz="0" w:space="0" w:color="auto"/>
              </w:divBdr>
            </w:div>
            <w:div w:id="1290090592">
              <w:marLeft w:val="0"/>
              <w:marRight w:val="0"/>
              <w:marTop w:val="0"/>
              <w:marBottom w:val="0"/>
              <w:divBdr>
                <w:top w:val="none" w:sz="0" w:space="0" w:color="auto"/>
                <w:left w:val="none" w:sz="0" w:space="0" w:color="auto"/>
                <w:bottom w:val="none" w:sz="0" w:space="0" w:color="auto"/>
                <w:right w:val="none" w:sz="0" w:space="0" w:color="auto"/>
              </w:divBdr>
            </w:div>
            <w:div w:id="1337028940">
              <w:marLeft w:val="0"/>
              <w:marRight w:val="0"/>
              <w:marTop w:val="0"/>
              <w:marBottom w:val="0"/>
              <w:divBdr>
                <w:top w:val="none" w:sz="0" w:space="0" w:color="auto"/>
                <w:left w:val="none" w:sz="0" w:space="0" w:color="auto"/>
                <w:bottom w:val="none" w:sz="0" w:space="0" w:color="auto"/>
                <w:right w:val="none" w:sz="0" w:space="0" w:color="auto"/>
              </w:divBdr>
            </w:div>
            <w:div w:id="1519812450">
              <w:marLeft w:val="0"/>
              <w:marRight w:val="0"/>
              <w:marTop w:val="0"/>
              <w:marBottom w:val="0"/>
              <w:divBdr>
                <w:top w:val="none" w:sz="0" w:space="0" w:color="auto"/>
                <w:left w:val="none" w:sz="0" w:space="0" w:color="auto"/>
                <w:bottom w:val="none" w:sz="0" w:space="0" w:color="auto"/>
                <w:right w:val="none" w:sz="0" w:space="0" w:color="auto"/>
              </w:divBdr>
            </w:div>
            <w:div w:id="1560165816">
              <w:marLeft w:val="0"/>
              <w:marRight w:val="0"/>
              <w:marTop w:val="0"/>
              <w:marBottom w:val="0"/>
              <w:divBdr>
                <w:top w:val="none" w:sz="0" w:space="0" w:color="auto"/>
                <w:left w:val="none" w:sz="0" w:space="0" w:color="auto"/>
                <w:bottom w:val="none" w:sz="0" w:space="0" w:color="auto"/>
                <w:right w:val="none" w:sz="0" w:space="0" w:color="auto"/>
              </w:divBdr>
            </w:div>
            <w:div w:id="1598902603">
              <w:marLeft w:val="0"/>
              <w:marRight w:val="0"/>
              <w:marTop w:val="0"/>
              <w:marBottom w:val="0"/>
              <w:divBdr>
                <w:top w:val="none" w:sz="0" w:space="0" w:color="auto"/>
                <w:left w:val="none" w:sz="0" w:space="0" w:color="auto"/>
                <w:bottom w:val="none" w:sz="0" w:space="0" w:color="auto"/>
                <w:right w:val="none" w:sz="0" w:space="0" w:color="auto"/>
              </w:divBdr>
            </w:div>
            <w:div w:id="171142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065762">
      <w:bodyDiv w:val="1"/>
      <w:marLeft w:val="0"/>
      <w:marRight w:val="0"/>
      <w:marTop w:val="0"/>
      <w:marBottom w:val="0"/>
      <w:divBdr>
        <w:top w:val="none" w:sz="0" w:space="0" w:color="auto"/>
        <w:left w:val="none" w:sz="0" w:space="0" w:color="auto"/>
        <w:bottom w:val="none" w:sz="0" w:space="0" w:color="auto"/>
        <w:right w:val="none" w:sz="0" w:space="0" w:color="auto"/>
      </w:divBdr>
      <w:divsChild>
        <w:div w:id="2043901736">
          <w:marLeft w:val="0"/>
          <w:marRight w:val="0"/>
          <w:marTop w:val="0"/>
          <w:marBottom w:val="0"/>
          <w:divBdr>
            <w:top w:val="none" w:sz="0" w:space="0" w:color="auto"/>
            <w:left w:val="none" w:sz="0" w:space="0" w:color="auto"/>
            <w:bottom w:val="none" w:sz="0" w:space="0" w:color="auto"/>
            <w:right w:val="none" w:sz="0" w:space="0" w:color="auto"/>
          </w:divBdr>
          <w:divsChild>
            <w:div w:id="47070035">
              <w:marLeft w:val="0"/>
              <w:marRight w:val="0"/>
              <w:marTop w:val="0"/>
              <w:marBottom w:val="0"/>
              <w:divBdr>
                <w:top w:val="none" w:sz="0" w:space="0" w:color="auto"/>
                <w:left w:val="none" w:sz="0" w:space="0" w:color="auto"/>
                <w:bottom w:val="none" w:sz="0" w:space="0" w:color="auto"/>
                <w:right w:val="none" w:sz="0" w:space="0" w:color="auto"/>
              </w:divBdr>
            </w:div>
            <w:div w:id="103035846">
              <w:marLeft w:val="0"/>
              <w:marRight w:val="0"/>
              <w:marTop w:val="0"/>
              <w:marBottom w:val="0"/>
              <w:divBdr>
                <w:top w:val="none" w:sz="0" w:space="0" w:color="auto"/>
                <w:left w:val="none" w:sz="0" w:space="0" w:color="auto"/>
                <w:bottom w:val="none" w:sz="0" w:space="0" w:color="auto"/>
                <w:right w:val="none" w:sz="0" w:space="0" w:color="auto"/>
              </w:divBdr>
            </w:div>
            <w:div w:id="169759546">
              <w:marLeft w:val="0"/>
              <w:marRight w:val="0"/>
              <w:marTop w:val="0"/>
              <w:marBottom w:val="0"/>
              <w:divBdr>
                <w:top w:val="none" w:sz="0" w:space="0" w:color="auto"/>
                <w:left w:val="none" w:sz="0" w:space="0" w:color="auto"/>
                <w:bottom w:val="none" w:sz="0" w:space="0" w:color="auto"/>
                <w:right w:val="none" w:sz="0" w:space="0" w:color="auto"/>
              </w:divBdr>
            </w:div>
            <w:div w:id="292488976">
              <w:marLeft w:val="0"/>
              <w:marRight w:val="0"/>
              <w:marTop w:val="0"/>
              <w:marBottom w:val="0"/>
              <w:divBdr>
                <w:top w:val="none" w:sz="0" w:space="0" w:color="auto"/>
                <w:left w:val="none" w:sz="0" w:space="0" w:color="auto"/>
                <w:bottom w:val="none" w:sz="0" w:space="0" w:color="auto"/>
                <w:right w:val="none" w:sz="0" w:space="0" w:color="auto"/>
              </w:divBdr>
            </w:div>
            <w:div w:id="612253672">
              <w:marLeft w:val="0"/>
              <w:marRight w:val="0"/>
              <w:marTop w:val="0"/>
              <w:marBottom w:val="0"/>
              <w:divBdr>
                <w:top w:val="none" w:sz="0" w:space="0" w:color="auto"/>
                <w:left w:val="none" w:sz="0" w:space="0" w:color="auto"/>
                <w:bottom w:val="none" w:sz="0" w:space="0" w:color="auto"/>
                <w:right w:val="none" w:sz="0" w:space="0" w:color="auto"/>
              </w:divBdr>
            </w:div>
            <w:div w:id="670983935">
              <w:marLeft w:val="0"/>
              <w:marRight w:val="0"/>
              <w:marTop w:val="0"/>
              <w:marBottom w:val="0"/>
              <w:divBdr>
                <w:top w:val="none" w:sz="0" w:space="0" w:color="auto"/>
                <w:left w:val="none" w:sz="0" w:space="0" w:color="auto"/>
                <w:bottom w:val="none" w:sz="0" w:space="0" w:color="auto"/>
                <w:right w:val="none" w:sz="0" w:space="0" w:color="auto"/>
              </w:divBdr>
            </w:div>
            <w:div w:id="1024015480">
              <w:marLeft w:val="0"/>
              <w:marRight w:val="0"/>
              <w:marTop w:val="0"/>
              <w:marBottom w:val="0"/>
              <w:divBdr>
                <w:top w:val="none" w:sz="0" w:space="0" w:color="auto"/>
                <w:left w:val="none" w:sz="0" w:space="0" w:color="auto"/>
                <w:bottom w:val="none" w:sz="0" w:space="0" w:color="auto"/>
                <w:right w:val="none" w:sz="0" w:space="0" w:color="auto"/>
              </w:divBdr>
            </w:div>
            <w:div w:id="1150056596">
              <w:marLeft w:val="0"/>
              <w:marRight w:val="0"/>
              <w:marTop w:val="0"/>
              <w:marBottom w:val="0"/>
              <w:divBdr>
                <w:top w:val="none" w:sz="0" w:space="0" w:color="auto"/>
                <w:left w:val="none" w:sz="0" w:space="0" w:color="auto"/>
                <w:bottom w:val="none" w:sz="0" w:space="0" w:color="auto"/>
                <w:right w:val="none" w:sz="0" w:space="0" w:color="auto"/>
              </w:divBdr>
            </w:div>
            <w:div w:id="1322469057">
              <w:marLeft w:val="0"/>
              <w:marRight w:val="0"/>
              <w:marTop w:val="0"/>
              <w:marBottom w:val="0"/>
              <w:divBdr>
                <w:top w:val="none" w:sz="0" w:space="0" w:color="auto"/>
                <w:left w:val="none" w:sz="0" w:space="0" w:color="auto"/>
                <w:bottom w:val="none" w:sz="0" w:space="0" w:color="auto"/>
                <w:right w:val="none" w:sz="0" w:space="0" w:color="auto"/>
              </w:divBdr>
            </w:div>
            <w:div w:id="1424649932">
              <w:marLeft w:val="0"/>
              <w:marRight w:val="0"/>
              <w:marTop w:val="0"/>
              <w:marBottom w:val="0"/>
              <w:divBdr>
                <w:top w:val="none" w:sz="0" w:space="0" w:color="auto"/>
                <w:left w:val="none" w:sz="0" w:space="0" w:color="auto"/>
                <w:bottom w:val="none" w:sz="0" w:space="0" w:color="auto"/>
                <w:right w:val="none" w:sz="0" w:space="0" w:color="auto"/>
              </w:divBdr>
            </w:div>
            <w:div w:id="1464542377">
              <w:marLeft w:val="0"/>
              <w:marRight w:val="0"/>
              <w:marTop w:val="0"/>
              <w:marBottom w:val="0"/>
              <w:divBdr>
                <w:top w:val="none" w:sz="0" w:space="0" w:color="auto"/>
                <w:left w:val="none" w:sz="0" w:space="0" w:color="auto"/>
                <w:bottom w:val="none" w:sz="0" w:space="0" w:color="auto"/>
                <w:right w:val="none" w:sz="0" w:space="0" w:color="auto"/>
              </w:divBdr>
            </w:div>
            <w:div w:id="1704011194">
              <w:marLeft w:val="0"/>
              <w:marRight w:val="0"/>
              <w:marTop w:val="0"/>
              <w:marBottom w:val="0"/>
              <w:divBdr>
                <w:top w:val="none" w:sz="0" w:space="0" w:color="auto"/>
                <w:left w:val="none" w:sz="0" w:space="0" w:color="auto"/>
                <w:bottom w:val="none" w:sz="0" w:space="0" w:color="auto"/>
                <w:right w:val="none" w:sz="0" w:space="0" w:color="auto"/>
              </w:divBdr>
            </w:div>
            <w:div w:id="1802848025">
              <w:marLeft w:val="0"/>
              <w:marRight w:val="0"/>
              <w:marTop w:val="0"/>
              <w:marBottom w:val="0"/>
              <w:divBdr>
                <w:top w:val="none" w:sz="0" w:space="0" w:color="auto"/>
                <w:left w:val="none" w:sz="0" w:space="0" w:color="auto"/>
                <w:bottom w:val="none" w:sz="0" w:space="0" w:color="auto"/>
                <w:right w:val="none" w:sz="0" w:space="0" w:color="auto"/>
              </w:divBdr>
            </w:div>
            <w:div w:id="1825506594">
              <w:marLeft w:val="0"/>
              <w:marRight w:val="0"/>
              <w:marTop w:val="0"/>
              <w:marBottom w:val="0"/>
              <w:divBdr>
                <w:top w:val="none" w:sz="0" w:space="0" w:color="auto"/>
                <w:left w:val="none" w:sz="0" w:space="0" w:color="auto"/>
                <w:bottom w:val="none" w:sz="0" w:space="0" w:color="auto"/>
                <w:right w:val="none" w:sz="0" w:space="0" w:color="auto"/>
              </w:divBdr>
            </w:div>
            <w:div w:id="1887910522">
              <w:marLeft w:val="0"/>
              <w:marRight w:val="0"/>
              <w:marTop w:val="0"/>
              <w:marBottom w:val="0"/>
              <w:divBdr>
                <w:top w:val="none" w:sz="0" w:space="0" w:color="auto"/>
                <w:left w:val="none" w:sz="0" w:space="0" w:color="auto"/>
                <w:bottom w:val="none" w:sz="0" w:space="0" w:color="auto"/>
                <w:right w:val="none" w:sz="0" w:space="0" w:color="auto"/>
              </w:divBdr>
            </w:div>
            <w:div w:id="2046518332">
              <w:marLeft w:val="0"/>
              <w:marRight w:val="0"/>
              <w:marTop w:val="0"/>
              <w:marBottom w:val="0"/>
              <w:divBdr>
                <w:top w:val="none" w:sz="0" w:space="0" w:color="auto"/>
                <w:left w:val="none" w:sz="0" w:space="0" w:color="auto"/>
                <w:bottom w:val="none" w:sz="0" w:space="0" w:color="auto"/>
                <w:right w:val="none" w:sz="0" w:space="0" w:color="auto"/>
              </w:divBdr>
            </w:div>
            <w:div w:id="212199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81899">
      <w:bodyDiv w:val="1"/>
      <w:marLeft w:val="0"/>
      <w:marRight w:val="0"/>
      <w:marTop w:val="0"/>
      <w:marBottom w:val="0"/>
      <w:divBdr>
        <w:top w:val="none" w:sz="0" w:space="0" w:color="auto"/>
        <w:left w:val="none" w:sz="0" w:space="0" w:color="auto"/>
        <w:bottom w:val="none" w:sz="0" w:space="0" w:color="auto"/>
        <w:right w:val="none" w:sz="0" w:space="0" w:color="auto"/>
      </w:divBdr>
      <w:divsChild>
        <w:div w:id="2147232010">
          <w:marLeft w:val="0"/>
          <w:marRight w:val="0"/>
          <w:marTop w:val="0"/>
          <w:marBottom w:val="0"/>
          <w:divBdr>
            <w:top w:val="none" w:sz="0" w:space="0" w:color="auto"/>
            <w:left w:val="none" w:sz="0" w:space="0" w:color="auto"/>
            <w:bottom w:val="none" w:sz="0" w:space="0" w:color="auto"/>
            <w:right w:val="none" w:sz="0" w:space="0" w:color="auto"/>
          </w:divBdr>
          <w:divsChild>
            <w:div w:id="127282756">
              <w:marLeft w:val="0"/>
              <w:marRight w:val="0"/>
              <w:marTop w:val="0"/>
              <w:marBottom w:val="0"/>
              <w:divBdr>
                <w:top w:val="none" w:sz="0" w:space="0" w:color="auto"/>
                <w:left w:val="none" w:sz="0" w:space="0" w:color="auto"/>
                <w:bottom w:val="none" w:sz="0" w:space="0" w:color="auto"/>
                <w:right w:val="none" w:sz="0" w:space="0" w:color="auto"/>
              </w:divBdr>
            </w:div>
            <w:div w:id="141236977">
              <w:marLeft w:val="0"/>
              <w:marRight w:val="0"/>
              <w:marTop w:val="0"/>
              <w:marBottom w:val="0"/>
              <w:divBdr>
                <w:top w:val="none" w:sz="0" w:space="0" w:color="auto"/>
                <w:left w:val="none" w:sz="0" w:space="0" w:color="auto"/>
                <w:bottom w:val="none" w:sz="0" w:space="0" w:color="auto"/>
                <w:right w:val="none" w:sz="0" w:space="0" w:color="auto"/>
              </w:divBdr>
            </w:div>
            <w:div w:id="402064217">
              <w:marLeft w:val="0"/>
              <w:marRight w:val="0"/>
              <w:marTop w:val="0"/>
              <w:marBottom w:val="0"/>
              <w:divBdr>
                <w:top w:val="none" w:sz="0" w:space="0" w:color="auto"/>
                <w:left w:val="none" w:sz="0" w:space="0" w:color="auto"/>
                <w:bottom w:val="none" w:sz="0" w:space="0" w:color="auto"/>
                <w:right w:val="none" w:sz="0" w:space="0" w:color="auto"/>
              </w:divBdr>
            </w:div>
            <w:div w:id="510610939">
              <w:marLeft w:val="0"/>
              <w:marRight w:val="0"/>
              <w:marTop w:val="0"/>
              <w:marBottom w:val="0"/>
              <w:divBdr>
                <w:top w:val="none" w:sz="0" w:space="0" w:color="auto"/>
                <w:left w:val="none" w:sz="0" w:space="0" w:color="auto"/>
                <w:bottom w:val="none" w:sz="0" w:space="0" w:color="auto"/>
                <w:right w:val="none" w:sz="0" w:space="0" w:color="auto"/>
              </w:divBdr>
            </w:div>
            <w:div w:id="544296709">
              <w:marLeft w:val="0"/>
              <w:marRight w:val="0"/>
              <w:marTop w:val="0"/>
              <w:marBottom w:val="0"/>
              <w:divBdr>
                <w:top w:val="none" w:sz="0" w:space="0" w:color="auto"/>
                <w:left w:val="none" w:sz="0" w:space="0" w:color="auto"/>
                <w:bottom w:val="none" w:sz="0" w:space="0" w:color="auto"/>
                <w:right w:val="none" w:sz="0" w:space="0" w:color="auto"/>
              </w:divBdr>
            </w:div>
            <w:div w:id="793016168">
              <w:marLeft w:val="0"/>
              <w:marRight w:val="0"/>
              <w:marTop w:val="0"/>
              <w:marBottom w:val="0"/>
              <w:divBdr>
                <w:top w:val="none" w:sz="0" w:space="0" w:color="auto"/>
                <w:left w:val="none" w:sz="0" w:space="0" w:color="auto"/>
                <w:bottom w:val="none" w:sz="0" w:space="0" w:color="auto"/>
                <w:right w:val="none" w:sz="0" w:space="0" w:color="auto"/>
              </w:divBdr>
            </w:div>
            <w:div w:id="1147699063">
              <w:marLeft w:val="0"/>
              <w:marRight w:val="0"/>
              <w:marTop w:val="0"/>
              <w:marBottom w:val="0"/>
              <w:divBdr>
                <w:top w:val="none" w:sz="0" w:space="0" w:color="auto"/>
                <w:left w:val="none" w:sz="0" w:space="0" w:color="auto"/>
                <w:bottom w:val="none" w:sz="0" w:space="0" w:color="auto"/>
                <w:right w:val="none" w:sz="0" w:space="0" w:color="auto"/>
              </w:divBdr>
            </w:div>
            <w:div w:id="1427650951">
              <w:marLeft w:val="0"/>
              <w:marRight w:val="0"/>
              <w:marTop w:val="0"/>
              <w:marBottom w:val="0"/>
              <w:divBdr>
                <w:top w:val="none" w:sz="0" w:space="0" w:color="auto"/>
                <w:left w:val="none" w:sz="0" w:space="0" w:color="auto"/>
                <w:bottom w:val="none" w:sz="0" w:space="0" w:color="auto"/>
                <w:right w:val="none" w:sz="0" w:space="0" w:color="auto"/>
              </w:divBdr>
            </w:div>
            <w:div w:id="203935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696434">
      <w:bodyDiv w:val="1"/>
      <w:marLeft w:val="0"/>
      <w:marRight w:val="0"/>
      <w:marTop w:val="0"/>
      <w:marBottom w:val="0"/>
      <w:divBdr>
        <w:top w:val="none" w:sz="0" w:space="0" w:color="auto"/>
        <w:left w:val="none" w:sz="0" w:space="0" w:color="auto"/>
        <w:bottom w:val="none" w:sz="0" w:space="0" w:color="auto"/>
        <w:right w:val="none" w:sz="0" w:space="0" w:color="auto"/>
      </w:divBdr>
      <w:divsChild>
        <w:div w:id="671178528">
          <w:marLeft w:val="0"/>
          <w:marRight w:val="0"/>
          <w:marTop w:val="0"/>
          <w:marBottom w:val="0"/>
          <w:divBdr>
            <w:top w:val="none" w:sz="0" w:space="0" w:color="auto"/>
            <w:left w:val="none" w:sz="0" w:space="0" w:color="auto"/>
            <w:bottom w:val="none" w:sz="0" w:space="0" w:color="auto"/>
            <w:right w:val="none" w:sz="0" w:space="0" w:color="auto"/>
          </w:divBdr>
          <w:divsChild>
            <w:div w:id="30619660">
              <w:marLeft w:val="0"/>
              <w:marRight w:val="0"/>
              <w:marTop w:val="0"/>
              <w:marBottom w:val="0"/>
              <w:divBdr>
                <w:top w:val="none" w:sz="0" w:space="0" w:color="auto"/>
                <w:left w:val="none" w:sz="0" w:space="0" w:color="auto"/>
                <w:bottom w:val="none" w:sz="0" w:space="0" w:color="auto"/>
                <w:right w:val="none" w:sz="0" w:space="0" w:color="auto"/>
              </w:divBdr>
            </w:div>
            <w:div w:id="135416274">
              <w:marLeft w:val="0"/>
              <w:marRight w:val="0"/>
              <w:marTop w:val="0"/>
              <w:marBottom w:val="0"/>
              <w:divBdr>
                <w:top w:val="none" w:sz="0" w:space="0" w:color="auto"/>
                <w:left w:val="none" w:sz="0" w:space="0" w:color="auto"/>
                <w:bottom w:val="none" w:sz="0" w:space="0" w:color="auto"/>
                <w:right w:val="none" w:sz="0" w:space="0" w:color="auto"/>
              </w:divBdr>
            </w:div>
            <w:div w:id="237860217">
              <w:marLeft w:val="0"/>
              <w:marRight w:val="0"/>
              <w:marTop w:val="0"/>
              <w:marBottom w:val="0"/>
              <w:divBdr>
                <w:top w:val="none" w:sz="0" w:space="0" w:color="auto"/>
                <w:left w:val="none" w:sz="0" w:space="0" w:color="auto"/>
                <w:bottom w:val="none" w:sz="0" w:space="0" w:color="auto"/>
                <w:right w:val="none" w:sz="0" w:space="0" w:color="auto"/>
              </w:divBdr>
            </w:div>
            <w:div w:id="253367856">
              <w:marLeft w:val="0"/>
              <w:marRight w:val="0"/>
              <w:marTop w:val="0"/>
              <w:marBottom w:val="0"/>
              <w:divBdr>
                <w:top w:val="none" w:sz="0" w:space="0" w:color="auto"/>
                <w:left w:val="none" w:sz="0" w:space="0" w:color="auto"/>
                <w:bottom w:val="none" w:sz="0" w:space="0" w:color="auto"/>
                <w:right w:val="none" w:sz="0" w:space="0" w:color="auto"/>
              </w:divBdr>
            </w:div>
            <w:div w:id="256183866">
              <w:marLeft w:val="0"/>
              <w:marRight w:val="0"/>
              <w:marTop w:val="0"/>
              <w:marBottom w:val="0"/>
              <w:divBdr>
                <w:top w:val="none" w:sz="0" w:space="0" w:color="auto"/>
                <w:left w:val="none" w:sz="0" w:space="0" w:color="auto"/>
                <w:bottom w:val="none" w:sz="0" w:space="0" w:color="auto"/>
                <w:right w:val="none" w:sz="0" w:space="0" w:color="auto"/>
              </w:divBdr>
            </w:div>
            <w:div w:id="325671099">
              <w:marLeft w:val="0"/>
              <w:marRight w:val="0"/>
              <w:marTop w:val="0"/>
              <w:marBottom w:val="0"/>
              <w:divBdr>
                <w:top w:val="none" w:sz="0" w:space="0" w:color="auto"/>
                <w:left w:val="none" w:sz="0" w:space="0" w:color="auto"/>
                <w:bottom w:val="none" w:sz="0" w:space="0" w:color="auto"/>
                <w:right w:val="none" w:sz="0" w:space="0" w:color="auto"/>
              </w:divBdr>
            </w:div>
            <w:div w:id="387848922">
              <w:marLeft w:val="0"/>
              <w:marRight w:val="0"/>
              <w:marTop w:val="0"/>
              <w:marBottom w:val="0"/>
              <w:divBdr>
                <w:top w:val="none" w:sz="0" w:space="0" w:color="auto"/>
                <w:left w:val="none" w:sz="0" w:space="0" w:color="auto"/>
                <w:bottom w:val="none" w:sz="0" w:space="0" w:color="auto"/>
                <w:right w:val="none" w:sz="0" w:space="0" w:color="auto"/>
              </w:divBdr>
            </w:div>
            <w:div w:id="539825517">
              <w:marLeft w:val="0"/>
              <w:marRight w:val="0"/>
              <w:marTop w:val="0"/>
              <w:marBottom w:val="0"/>
              <w:divBdr>
                <w:top w:val="none" w:sz="0" w:space="0" w:color="auto"/>
                <w:left w:val="none" w:sz="0" w:space="0" w:color="auto"/>
                <w:bottom w:val="none" w:sz="0" w:space="0" w:color="auto"/>
                <w:right w:val="none" w:sz="0" w:space="0" w:color="auto"/>
              </w:divBdr>
            </w:div>
            <w:div w:id="757752215">
              <w:marLeft w:val="0"/>
              <w:marRight w:val="0"/>
              <w:marTop w:val="0"/>
              <w:marBottom w:val="0"/>
              <w:divBdr>
                <w:top w:val="none" w:sz="0" w:space="0" w:color="auto"/>
                <w:left w:val="none" w:sz="0" w:space="0" w:color="auto"/>
                <w:bottom w:val="none" w:sz="0" w:space="0" w:color="auto"/>
                <w:right w:val="none" w:sz="0" w:space="0" w:color="auto"/>
              </w:divBdr>
            </w:div>
            <w:div w:id="880366600">
              <w:marLeft w:val="0"/>
              <w:marRight w:val="0"/>
              <w:marTop w:val="0"/>
              <w:marBottom w:val="0"/>
              <w:divBdr>
                <w:top w:val="none" w:sz="0" w:space="0" w:color="auto"/>
                <w:left w:val="none" w:sz="0" w:space="0" w:color="auto"/>
                <w:bottom w:val="none" w:sz="0" w:space="0" w:color="auto"/>
                <w:right w:val="none" w:sz="0" w:space="0" w:color="auto"/>
              </w:divBdr>
            </w:div>
            <w:div w:id="955914681">
              <w:marLeft w:val="0"/>
              <w:marRight w:val="0"/>
              <w:marTop w:val="0"/>
              <w:marBottom w:val="0"/>
              <w:divBdr>
                <w:top w:val="none" w:sz="0" w:space="0" w:color="auto"/>
                <w:left w:val="none" w:sz="0" w:space="0" w:color="auto"/>
                <w:bottom w:val="none" w:sz="0" w:space="0" w:color="auto"/>
                <w:right w:val="none" w:sz="0" w:space="0" w:color="auto"/>
              </w:divBdr>
            </w:div>
            <w:div w:id="974917773">
              <w:marLeft w:val="0"/>
              <w:marRight w:val="0"/>
              <w:marTop w:val="0"/>
              <w:marBottom w:val="0"/>
              <w:divBdr>
                <w:top w:val="none" w:sz="0" w:space="0" w:color="auto"/>
                <w:left w:val="none" w:sz="0" w:space="0" w:color="auto"/>
                <w:bottom w:val="none" w:sz="0" w:space="0" w:color="auto"/>
                <w:right w:val="none" w:sz="0" w:space="0" w:color="auto"/>
              </w:divBdr>
            </w:div>
            <w:div w:id="1054503058">
              <w:marLeft w:val="0"/>
              <w:marRight w:val="0"/>
              <w:marTop w:val="0"/>
              <w:marBottom w:val="0"/>
              <w:divBdr>
                <w:top w:val="none" w:sz="0" w:space="0" w:color="auto"/>
                <w:left w:val="none" w:sz="0" w:space="0" w:color="auto"/>
                <w:bottom w:val="none" w:sz="0" w:space="0" w:color="auto"/>
                <w:right w:val="none" w:sz="0" w:space="0" w:color="auto"/>
              </w:divBdr>
            </w:div>
            <w:div w:id="1124881804">
              <w:marLeft w:val="0"/>
              <w:marRight w:val="0"/>
              <w:marTop w:val="0"/>
              <w:marBottom w:val="0"/>
              <w:divBdr>
                <w:top w:val="none" w:sz="0" w:space="0" w:color="auto"/>
                <w:left w:val="none" w:sz="0" w:space="0" w:color="auto"/>
                <w:bottom w:val="none" w:sz="0" w:space="0" w:color="auto"/>
                <w:right w:val="none" w:sz="0" w:space="0" w:color="auto"/>
              </w:divBdr>
            </w:div>
            <w:div w:id="1135563088">
              <w:marLeft w:val="0"/>
              <w:marRight w:val="0"/>
              <w:marTop w:val="0"/>
              <w:marBottom w:val="0"/>
              <w:divBdr>
                <w:top w:val="none" w:sz="0" w:space="0" w:color="auto"/>
                <w:left w:val="none" w:sz="0" w:space="0" w:color="auto"/>
                <w:bottom w:val="none" w:sz="0" w:space="0" w:color="auto"/>
                <w:right w:val="none" w:sz="0" w:space="0" w:color="auto"/>
              </w:divBdr>
            </w:div>
            <w:div w:id="1330790795">
              <w:marLeft w:val="0"/>
              <w:marRight w:val="0"/>
              <w:marTop w:val="0"/>
              <w:marBottom w:val="0"/>
              <w:divBdr>
                <w:top w:val="none" w:sz="0" w:space="0" w:color="auto"/>
                <w:left w:val="none" w:sz="0" w:space="0" w:color="auto"/>
                <w:bottom w:val="none" w:sz="0" w:space="0" w:color="auto"/>
                <w:right w:val="none" w:sz="0" w:space="0" w:color="auto"/>
              </w:divBdr>
            </w:div>
            <w:div w:id="1605074373">
              <w:marLeft w:val="0"/>
              <w:marRight w:val="0"/>
              <w:marTop w:val="0"/>
              <w:marBottom w:val="0"/>
              <w:divBdr>
                <w:top w:val="none" w:sz="0" w:space="0" w:color="auto"/>
                <w:left w:val="none" w:sz="0" w:space="0" w:color="auto"/>
                <w:bottom w:val="none" w:sz="0" w:space="0" w:color="auto"/>
                <w:right w:val="none" w:sz="0" w:space="0" w:color="auto"/>
              </w:divBdr>
            </w:div>
            <w:div w:id="1622570510">
              <w:marLeft w:val="0"/>
              <w:marRight w:val="0"/>
              <w:marTop w:val="0"/>
              <w:marBottom w:val="0"/>
              <w:divBdr>
                <w:top w:val="none" w:sz="0" w:space="0" w:color="auto"/>
                <w:left w:val="none" w:sz="0" w:space="0" w:color="auto"/>
                <w:bottom w:val="none" w:sz="0" w:space="0" w:color="auto"/>
                <w:right w:val="none" w:sz="0" w:space="0" w:color="auto"/>
              </w:divBdr>
            </w:div>
            <w:div w:id="17492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189404">
      <w:bodyDiv w:val="1"/>
      <w:marLeft w:val="0"/>
      <w:marRight w:val="0"/>
      <w:marTop w:val="0"/>
      <w:marBottom w:val="0"/>
      <w:divBdr>
        <w:top w:val="none" w:sz="0" w:space="0" w:color="auto"/>
        <w:left w:val="none" w:sz="0" w:space="0" w:color="auto"/>
        <w:bottom w:val="none" w:sz="0" w:space="0" w:color="auto"/>
        <w:right w:val="none" w:sz="0" w:space="0" w:color="auto"/>
      </w:divBdr>
      <w:divsChild>
        <w:div w:id="1882592367">
          <w:marLeft w:val="0"/>
          <w:marRight w:val="0"/>
          <w:marTop w:val="0"/>
          <w:marBottom w:val="0"/>
          <w:divBdr>
            <w:top w:val="none" w:sz="0" w:space="0" w:color="auto"/>
            <w:left w:val="none" w:sz="0" w:space="0" w:color="auto"/>
            <w:bottom w:val="none" w:sz="0" w:space="0" w:color="auto"/>
            <w:right w:val="none" w:sz="0" w:space="0" w:color="auto"/>
          </w:divBdr>
          <w:divsChild>
            <w:div w:id="17629929">
              <w:marLeft w:val="0"/>
              <w:marRight w:val="0"/>
              <w:marTop w:val="0"/>
              <w:marBottom w:val="0"/>
              <w:divBdr>
                <w:top w:val="none" w:sz="0" w:space="0" w:color="auto"/>
                <w:left w:val="none" w:sz="0" w:space="0" w:color="auto"/>
                <w:bottom w:val="none" w:sz="0" w:space="0" w:color="auto"/>
                <w:right w:val="none" w:sz="0" w:space="0" w:color="auto"/>
              </w:divBdr>
            </w:div>
            <w:div w:id="74981552">
              <w:marLeft w:val="0"/>
              <w:marRight w:val="0"/>
              <w:marTop w:val="0"/>
              <w:marBottom w:val="0"/>
              <w:divBdr>
                <w:top w:val="none" w:sz="0" w:space="0" w:color="auto"/>
                <w:left w:val="none" w:sz="0" w:space="0" w:color="auto"/>
                <w:bottom w:val="none" w:sz="0" w:space="0" w:color="auto"/>
                <w:right w:val="none" w:sz="0" w:space="0" w:color="auto"/>
              </w:divBdr>
            </w:div>
            <w:div w:id="333610477">
              <w:marLeft w:val="0"/>
              <w:marRight w:val="0"/>
              <w:marTop w:val="0"/>
              <w:marBottom w:val="0"/>
              <w:divBdr>
                <w:top w:val="none" w:sz="0" w:space="0" w:color="auto"/>
                <w:left w:val="none" w:sz="0" w:space="0" w:color="auto"/>
                <w:bottom w:val="none" w:sz="0" w:space="0" w:color="auto"/>
                <w:right w:val="none" w:sz="0" w:space="0" w:color="auto"/>
              </w:divBdr>
            </w:div>
            <w:div w:id="574707305">
              <w:marLeft w:val="0"/>
              <w:marRight w:val="0"/>
              <w:marTop w:val="0"/>
              <w:marBottom w:val="0"/>
              <w:divBdr>
                <w:top w:val="none" w:sz="0" w:space="0" w:color="auto"/>
                <w:left w:val="none" w:sz="0" w:space="0" w:color="auto"/>
                <w:bottom w:val="none" w:sz="0" w:space="0" w:color="auto"/>
                <w:right w:val="none" w:sz="0" w:space="0" w:color="auto"/>
              </w:divBdr>
            </w:div>
            <w:div w:id="627711402">
              <w:marLeft w:val="0"/>
              <w:marRight w:val="0"/>
              <w:marTop w:val="0"/>
              <w:marBottom w:val="0"/>
              <w:divBdr>
                <w:top w:val="none" w:sz="0" w:space="0" w:color="auto"/>
                <w:left w:val="none" w:sz="0" w:space="0" w:color="auto"/>
                <w:bottom w:val="none" w:sz="0" w:space="0" w:color="auto"/>
                <w:right w:val="none" w:sz="0" w:space="0" w:color="auto"/>
              </w:divBdr>
            </w:div>
            <w:div w:id="632447938">
              <w:marLeft w:val="0"/>
              <w:marRight w:val="0"/>
              <w:marTop w:val="0"/>
              <w:marBottom w:val="0"/>
              <w:divBdr>
                <w:top w:val="none" w:sz="0" w:space="0" w:color="auto"/>
                <w:left w:val="none" w:sz="0" w:space="0" w:color="auto"/>
                <w:bottom w:val="none" w:sz="0" w:space="0" w:color="auto"/>
                <w:right w:val="none" w:sz="0" w:space="0" w:color="auto"/>
              </w:divBdr>
            </w:div>
            <w:div w:id="644117948">
              <w:marLeft w:val="0"/>
              <w:marRight w:val="0"/>
              <w:marTop w:val="0"/>
              <w:marBottom w:val="0"/>
              <w:divBdr>
                <w:top w:val="none" w:sz="0" w:space="0" w:color="auto"/>
                <w:left w:val="none" w:sz="0" w:space="0" w:color="auto"/>
                <w:bottom w:val="none" w:sz="0" w:space="0" w:color="auto"/>
                <w:right w:val="none" w:sz="0" w:space="0" w:color="auto"/>
              </w:divBdr>
            </w:div>
            <w:div w:id="701442211">
              <w:marLeft w:val="0"/>
              <w:marRight w:val="0"/>
              <w:marTop w:val="0"/>
              <w:marBottom w:val="0"/>
              <w:divBdr>
                <w:top w:val="none" w:sz="0" w:space="0" w:color="auto"/>
                <w:left w:val="none" w:sz="0" w:space="0" w:color="auto"/>
                <w:bottom w:val="none" w:sz="0" w:space="0" w:color="auto"/>
                <w:right w:val="none" w:sz="0" w:space="0" w:color="auto"/>
              </w:divBdr>
            </w:div>
            <w:div w:id="758986868">
              <w:marLeft w:val="0"/>
              <w:marRight w:val="0"/>
              <w:marTop w:val="0"/>
              <w:marBottom w:val="0"/>
              <w:divBdr>
                <w:top w:val="none" w:sz="0" w:space="0" w:color="auto"/>
                <w:left w:val="none" w:sz="0" w:space="0" w:color="auto"/>
                <w:bottom w:val="none" w:sz="0" w:space="0" w:color="auto"/>
                <w:right w:val="none" w:sz="0" w:space="0" w:color="auto"/>
              </w:divBdr>
            </w:div>
            <w:div w:id="1094202017">
              <w:marLeft w:val="0"/>
              <w:marRight w:val="0"/>
              <w:marTop w:val="0"/>
              <w:marBottom w:val="0"/>
              <w:divBdr>
                <w:top w:val="none" w:sz="0" w:space="0" w:color="auto"/>
                <w:left w:val="none" w:sz="0" w:space="0" w:color="auto"/>
                <w:bottom w:val="none" w:sz="0" w:space="0" w:color="auto"/>
                <w:right w:val="none" w:sz="0" w:space="0" w:color="auto"/>
              </w:divBdr>
            </w:div>
            <w:div w:id="1116565074">
              <w:marLeft w:val="0"/>
              <w:marRight w:val="0"/>
              <w:marTop w:val="0"/>
              <w:marBottom w:val="0"/>
              <w:divBdr>
                <w:top w:val="none" w:sz="0" w:space="0" w:color="auto"/>
                <w:left w:val="none" w:sz="0" w:space="0" w:color="auto"/>
                <w:bottom w:val="none" w:sz="0" w:space="0" w:color="auto"/>
                <w:right w:val="none" w:sz="0" w:space="0" w:color="auto"/>
              </w:divBdr>
            </w:div>
            <w:div w:id="1550337667">
              <w:marLeft w:val="0"/>
              <w:marRight w:val="0"/>
              <w:marTop w:val="0"/>
              <w:marBottom w:val="0"/>
              <w:divBdr>
                <w:top w:val="none" w:sz="0" w:space="0" w:color="auto"/>
                <w:left w:val="none" w:sz="0" w:space="0" w:color="auto"/>
                <w:bottom w:val="none" w:sz="0" w:space="0" w:color="auto"/>
                <w:right w:val="none" w:sz="0" w:space="0" w:color="auto"/>
              </w:divBdr>
            </w:div>
            <w:div w:id="1576013471">
              <w:marLeft w:val="0"/>
              <w:marRight w:val="0"/>
              <w:marTop w:val="0"/>
              <w:marBottom w:val="0"/>
              <w:divBdr>
                <w:top w:val="none" w:sz="0" w:space="0" w:color="auto"/>
                <w:left w:val="none" w:sz="0" w:space="0" w:color="auto"/>
                <w:bottom w:val="none" w:sz="0" w:space="0" w:color="auto"/>
                <w:right w:val="none" w:sz="0" w:space="0" w:color="auto"/>
              </w:divBdr>
            </w:div>
            <w:div w:id="1706714886">
              <w:marLeft w:val="0"/>
              <w:marRight w:val="0"/>
              <w:marTop w:val="0"/>
              <w:marBottom w:val="0"/>
              <w:divBdr>
                <w:top w:val="none" w:sz="0" w:space="0" w:color="auto"/>
                <w:left w:val="none" w:sz="0" w:space="0" w:color="auto"/>
                <w:bottom w:val="none" w:sz="0" w:space="0" w:color="auto"/>
                <w:right w:val="none" w:sz="0" w:space="0" w:color="auto"/>
              </w:divBdr>
            </w:div>
            <w:div w:id="1739280360">
              <w:marLeft w:val="0"/>
              <w:marRight w:val="0"/>
              <w:marTop w:val="0"/>
              <w:marBottom w:val="0"/>
              <w:divBdr>
                <w:top w:val="none" w:sz="0" w:space="0" w:color="auto"/>
                <w:left w:val="none" w:sz="0" w:space="0" w:color="auto"/>
                <w:bottom w:val="none" w:sz="0" w:space="0" w:color="auto"/>
                <w:right w:val="none" w:sz="0" w:space="0" w:color="auto"/>
              </w:divBdr>
            </w:div>
            <w:div w:id="20442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78608">
      <w:bodyDiv w:val="1"/>
      <w:marLeft w:val="0"/>
      <w:marRight w:val="0"/>
      <w:marTop w:val="0"/>
      <w:marBottom w:val="0"/>
      <w:divBdr>
        <w:top w:val="none" w:sz="0" w:space="0" w:color="auto"/>
        <w:left w:val="none" w:sz="0" w:space="0" w:color="auto"/>
        <w:bottom w:val="none" w:sz="0" w:space="0" w:color="auto"/>
        <w:right w:val="none" w:sz="0" w:space="0" w:color="auto"/>
      </w:divBdr>
      <w:divsChild>
        <w:div w:id="744033291">
          <w:marLeft w:val="0"/>
          <w:marRight w:val="0"/>
          <w:marTop w:val="0"/>
          <w:marBottom w:val="0"/>
          <w:divBdr>
            <w:top w:val="none" w:sz="0" w:space="0" w:color="auto"/>
            <w:left w:val="none" w:sz="0" w:space="0" w:color="auto"/>
            <w:bottom w:val="none" w:sz="0" w:space="0" w:color="auto"/>
            <w:right w:val="none" w:sz="0" w:space="0" w:color="auto"/>
          </w:divBdr>
          <w:divsChild>
            <w:div w:id="152646080">
              <w:marLeft w:val="0"/>
              <w:marRight w:val="0"/>
              <w:marTop w:val="0"/>
              <w:marBottom w:val="0"/>
              <w:divBdr>
                <w:top w:val="none" w:sz="0" w:space="0" w:color="auto"/>
                <w:left w:val="none" w:sz="0" w:space="0" w:color="auto"/>
                <w:bottom w:val="none" w:sz="0" w:space="0" w:color="auto"/>
                <w:right w:val="none" w:sz="0" w:space="0" w:color="auto"/>
              </w:divBdr>
            </w:div>
            <w:div w:id="568001474">
              <w:marLeft w:val="0"/>
              <w:marRight w:val="0"/>
              <w:marTop w:val="0"/>
              <w:marBottom w:val="0"/>
              <w:divBdr>
                <w:top w:val="none" w:sz="0" w:space="0" w:color="auto"/>
                <w:left w:val="none" w:sz="0" w:space="0" w:color="auto"/>
                <w:bottom w:val="none" w:sz="0" w:space="0" w:color="auto"/>
                <w:right w:val="none" w:sz="0" w:space="0" w:color="auto"/>
              </w:divBdr>
            </w:div>
            <w:div w:id="686441491">
              <w:marLeft w:val="0"/>
              <w:marRight w:val="0"/>
              <w:marTop w:val="0"/>
              <w:marBottom w:val="0"/>
              <w:divBdr>
                <w:top w:val="none" w:sz="0" w:space="0" w:color="auto"/>
                <w:left w:val="none" w:sz="0" w:space="0" w:color="auto"/>
                <w:bottom w:val="none" w:sz="0" w:space="0" w:color="auto"/>
                <w:right w:val="none" w:sz="0" w:space="0" w:color="auto"/>
              </w:divBdr>
            </w:div>
            <w:div w:id="827863010">
              <w:marLeft w:val="0"/>
              <w:marRight w:val="0"/>
              <w:marTop w:val="0"/>
              <w:marBottom w:val="0"/>
              <w:divBdr>
                <w:top w:val="none" w:sz="0" w:space="0" w:color="auto"/>
                <w:left w:val="none" w:sz="0" w:space="0" w:color="auto"/>
                <w:bottom w:val="none" w:sz="0" w:space="0" w:color="auto"/>
                <w:right w:val="none" w:sz="0" w:space="0" w:color="auto"/>
              </w:divBdr>
            </w:div>
            <w:div w:id="961888686">
              <w:marLeft w:val="0"/>
              <w:marRight w:val="0"/>
              <w:marTop w:val="0"/>
              <w:marBottom w:val="0"/>
              <w:divBdr>
                <w:top w:val="none" w:sz="0" w:space="0" w:color="auto"/>
                <w:left w:val="none" w:sz="0" w:space="0" w:color="auto"/>
                <w:bottom w:val="none" w:sz="0" w:space="0" w:color="auto"/>
                <w:right w:val="none" w:sz="0" w:space="0" w:color="auto"/>
              </w:divBdr>
            </w:div>
            <w:div w:id="964317154">
              <w:marLeft w:val="0"/>
              <w:marRight w:val="0"/>
              <w:marTop w:val="0"/>
              <w:marBottom w:val="0"/>
              <w:divBdr>
                <w:top w:val="none" w:sz="0" w:space="0" w:color="auto"/>
                <w:left w:val="none" w:sz="0" w:space="0" w:color="auto"/>
                <w:bottom w:val="none" w:sz="0" w:space="0" w:color="auto"/>
                <w:right w:val="none" w:sz="0" w:space="0" w:color="auto"/>
              </w:divBdr>
            </w:div>
            <w:div w:id="1015496853">
              <w:marLeft w:val="0"/>
              <w:marRight w:val="0"/>
              <w:marTop w:val="0"/>
              <w:marBottom w:val="0"/>
              <w:divBdr>
                <w:top w:val="none" w:sz="0" w:space="0" w:color="auto"/>
                <w:left w:val="none" w:sz="0" w:space="0" w:color="auto"/>
                <w:bottom w:val="none" w:sz="0" w:space="0" w:color="auto"/>
                <w:right w:val="none" w:sz="0" w:space="0" w:color="auto"/>
              </w:divBdr>
            </w:div>
            <w:div w:id="1108816590">
              <w:marLeft w:val="0"/>
              <w:marRight w:val="0"/>
              <w:marTop w:val="0"/>
              <w:marBottom w:val="0"/>
              <w:divBdr>
                <w:top w:val="none" w:sz="0" w:space="0" w:color="auto"/>
                <w:left w:val="none" w:sz="0" w:space="0" w:color="auto"/>
                <w:bottom w:val="none" w:sz="0" w:space="0" w:color="auto"/>
                <w:right w:val="none" w:sz="0" w:space="0" w:color="auto"/>
              </w:divBdr>
            </w:div>
            <w:div w:id="1762488264">
              <w:marLeft w:val="0"/>
              <w:marRight w:val="0"/>
              <w:marTop w:val="0"/>
              <w:marBottom w:val="0"/>
              <w:divBdr>
                <w:top w:val="none" w:sz="0" w:space="0" w:color="auto"/>
                <w:left w:val="none" w:sz="0" w:space="0" w:color="auto"/>
                <w:bottom w:val="none" w:sz="0" w:space="0" w:color="auto"/>
                <w:right w:val="none" w:sz="0" w:space="0" w:color="auto"/>
              </w:divBdr>
            </w:div>
            <w:div w:id="2005625643">
              <w:marLeft w:val="0"/>
              <w:marRight w:val="0"/>
              <w:marTop w:val="0"/>
              <w:marBottom w:val="0"/>
              <w:divBdr>
                <w:top w:val="none" w:sz="0" w:space="0" w:color="auto"/>
                <w:left w:val="none" w:sz="0" w:space="0" w:color="auto"/>
                <w:bottom w:val="none" w:sz="0" w:space="0" w:color="auto"/>
                <w:right w:val="none" w:sz="0" w:space="0" w:color="auto"/>
              </w:divBdr>
            </w:div>
            <w:div w:id="205206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elfsub.asu.edu/apps/WebObjects/ASURITEActivation"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5</Pages>
  <Words>1861</Words>
  <Characters>10608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Assignment</vt:lpstr>
    </vt:vector>
  </TitlesOfParts>
  <Company>ASU</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dc:title>
  <dc:subject>CSE445/598</dc:subject>
  <dc:creator>Dr. Yinong Chen</dc:creator>
  <cp:lastModifiedBy>Y Chen</cp:lastModifiedBy>
  <cp:revision>13</cp:revision>
  <cp:lastPrinted>2014-03-28T19:05:00Z</cp:lastPrinted>
  <dcterms:created xsi:type="dcterms:W3CDTF">2014-10-25T00:31:00Z</dcterms:created>
  <dcterms:modified xsi:type="dcterms:W3CDTF">2014-10-27T06:43:00Z</dcterms:modified>
</cp:coreProperties>
</file>